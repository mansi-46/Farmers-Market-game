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9471" w14:textId="74CFC2A0" w:rsidR="008C1D00" w:rsidRPr="00953305" w:rsidRDefault="00F420B6" w:rsidP="00695594">
      <w:pPr>
        <w:spacing w:before="48"/>
        <w:ind w:right="4203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bookmarkStart w:id="0" w:name="_Hlk94189161"/>
      <w:r w:rsidRPr="00452648">
        <w:rPr>
          <w:rFonts w:asciiTheme="minorHAnsi" w:eastAsia="Calibri" w:hAnsiTheme="minorHAnsi" w:cstheme="minorHAnsi"/>
          <w:b/>
          <w:sz w:val="28"/>
          <w:szCs w:val="28"/>
        </w:rPr>
        <w:t xml:space="preserve">                                                            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>Ma</w:t>
      </w:r>
      <w:r w:rsidR="00BD24D7">
        <w:rPr>
          <w:rFonts w:asciiTheme="minorHAnsi" w:eastAsia="Calibri" w:hAnsiTheme="minorHAnsi" w:cstheme="minorHAnsi"/>
          <w:b/>
          <w:sz w:val="28"/>
          <w:szCs w:val="28"/>
        </w:rPr>
        <w:t>nsi</w:t>
      </w:r>
      <w:r w:rsidR="00AC4E05" w:rsidRPr="00452648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>Patel</w:t>
      </w:r>
    </w:p>
    <w:p w14:paraId="42F0B87B" w14:textId="4420BFF7" w:rsidR="006C52E9" w:rsidRPr="00FA1DF4" w:rsidRDefault="00F420B6" w:rsidP="00FA1DF4">
      <w:pPr>
        <w:ind w:right="945"/>
        <w:jc w:val="center"/>
        <w:rPr>
          <w:rStyle w:val="Hyperlink"/>
          <w:rFonts w:asciiTheme="minorHAnsi" w:eastAsia="Calibri" w:hAnsiTheme="minorHAnsi" w:cstheme="minorHAnsi"/>
          <w:color w:val="auto"/>
          <w:sz w:val="28"/>
          <w:szCs w:val="28"/>
          <w:u w:val="none"/>
        </w:rPr>
      </w:pPr>
      <w:r w:rsidRPr="00452648">
        <w:rPr>
          <w:rFonts w:asciiTheme="minorHAnsi" w:eastAsia="Calibri" w:hAnsiTheme="minorHAnsi" w:cstheme="minorHAnsi"/>
          <w:b/>
          <w:spacing w:val="1"/>
          <w:sz w:val="28"/>
          <w:szCs w:val="28"/>
        </w:rPr>
        <w:t xml:space="preserve">  </w:t>
      </w:r>
      <w:r w:rsidR="00462B35">
        <w:rPr>
          <w:rFonts w:asciiTheme="minorHAnsi" w:eastAsia="Calibri" w:hAnsiTheme="minorHAnsi" w:cstheme="minorHAnsi"/>
          <w:b/>
          <w:spacing w:val="1"/>
          <w:sz w:val="28"/>
          <w:szCs w:val="28"/>
        </w:rPr>
        <w:t xml:space="preserve">            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>H</w:t>
      </w:r>
      <w:r w:rsidR="00EF6539" w:rsidRPr="00452648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="00EF6539" w:rsidRPr="00452648">
        <w:rPr>
          <w:rFonts w:asciiTheme="minorHAnsi" w:eastAsia="Calibri" w:hAnsiTheme="minorHAnsi" w:cstheme="minorHAnsi"/>
          <w:b/>
          <w:spacing w:val="1"/>
          <w:sz w:val="28"/>
          <w:szCs w:val="28"/>
        </w:rPr>
        <w:t>li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>f</w:t>
      </w:r>
      <w:r w:rsidR="00EF6539" w:rsidRPr="00452648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>x</w:t>
      </w:r>
      <w:r w:rsidR="00B56935">
        <w:rPr>
          <w:rFonts w:asciiTheme="minorHAnsi" w:eastAsia="Calibri" w:hAnsiTheme="minorHAnsi" w:cstheme="minorHAnsi"/>
          <w:b/>
          <w:sz w:val="28"/>
          <w:szCs w:val="28"/>
        </w:rPr>
        <w:t xml:space="preserve">, Nova Scotia </w:t>
      </w:r>
      <w:r w:rsidR="00AC4E05" w:rsidRPr="00452648">
        <w:rPr>
          <w:rFonts w:asciiTheme="minorHAnsi" w:eastAsia="Segoe UI Emoji" w:hAnsiTheme="minorHAnsi" w:cstheme="minorHAnsi"/>
          <w:w w:val="54"/>
          <w:sz w:val="28"/>
          <w:szCs w:val="28"/>
        </w:rPr>
        <w:t>|</w:t>
      </w:r>
      <w:r w:rsidR="00EF6539" w:rsidRPr="00452648">
        <w:rPr>
          <w:rFonts w:asciiTheme="minorHAnsi" w:eastAsia="Segoe UI Emoji" w:hAnsiTheme="minorHAnsi" w:cstheme="minorHAnsi"/>
          <w:spacing w:val="17"/>
          <w:w w:val="54"/>
          <w:sz w:val="28"/>
          <w:szCs w:val="28"/>
        </w:rPr>
        <w:t xml:space="preserve"> </w:t>
      </w:r>
      <w:r w:rsidR="00EF6539" w:rsidRPr="00452648">
        <w:rPr>
          <w:rFonts w:asciiTheme="minorHAnsi" w:eastAsia="Calibri" w:hAnsiTheme="minorHAnsi" w:cstheme="minorHAnsi"/>
          <w:b/>
          <w:spacing w:val="1"/>
          <w:sz w:val="28"/>
          <w:szCs w:val="28"/>
        </w:rPr>
        <w:t>9</w:t>
      </w:r>
      <w:r w:rsidR="00EF6539" w:rsidRPr="00452648">
        <w:rPr>
          <w:rFonts w:asciiTheme="minorHAnsi" w:eastAsia="Calibri" w:hAnsiTheme="minorHAnsi" w:cstheme="minorHAnsi"/>
          <w:b/>
          <w:spacing w:val="-2"/>
          <w:sz w:val="28"/>
          <w:szCs w:val="28"/>
        </w:rPr>
        <w:t>0</w:t>
      </w:r>
      <w:r w:rsidR="00EF6539" w:rsidRPr="00452648">
        <w:rPr>
          <w:rFonts w:asciiTheme="minorHAnsi" w:eastAsia="Calibri" w:hAnsiTheme="minorHAnsi" w:cstheme="minorHAnsi"/>
          <w:b/>
          <w:spacing w:val="1"/>
          <w:sz w:val="28"/>
          <w:szCs w:val="28"/>
        </w:rPr>
        <w:t>2</w:t>
      </w:r>
      <w:r w:rsidR="00AC4E05" w:rsidRPr="00452648">
        <w:rPr>
          <w:rFonts w:asciiTheme="minorHAnsi" w:eastAsia="Calibri" w:hAnsiTheme="minorHAnsi" w:cstheme="minorHAnsi"/>
          <w:b/>
          <w:sz w:val="28"/>
          <w:szCs w:val="28"/>
        </w:rPr>
        <w:t>-580-0987</w:t>
      </w:r>
      <w:r w:rsidR="00EF6539" w:rsidRPr="00452648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="00AC4E05" w:rsidRPr="00452648">
        <w:rPr>
          <w:rFonts w:asciiTheme="minorHAnsi" w:eastAsia="Segoe UI Emoji" w:hAnsiTheme="minorHAnsi" w:cstheme="minorHAnsi"/>
          <w:w w:val="54"/>
          <w:sz w:val="28"/>
          <w:szCs w:val="28"/>
        </w:rPr>
        <w:t xml:space="preserve">| </w:t>
      </w:r>
      <w:hyperlink r:id="rId5" w:history="1">
        <w:r w:rsidR="00FA1DF4" w:rsidRPr="004551ED">
          <w:rPr>
            <w:rStyle w:val="Hyperlink"/>
            <w:rFonts w:asciiTheme="minorHAnsi" w:eastAsia="Calibri" w:hAnsiTheme="minorHAnsi" w:cstheme="minorHAnsi"/>
            <w:b/>
            <w:sz w:val="28"/>
            <w:szCs w:val="28"/>
          </w:rPr>
          <w:t>Mansi.Patel@dal.ca</w:t>
        </w:r>
      </w:hyperlink>
      <w:r w:rsidR="00FA1DF4">
        <w:rPr>
          <w:rFonts w:asciiTheme="minorHAnsi" w:eastAsia="Calibri" w:hAnsiTheme="minorHAnsi" w:cstheme="minorHAnsi"/>
          <w:sz w:val="28"/>
          <w:szCs w:val="28"/>
        </w:rPr>
        <w:t xml:space="preserve"> </w:t>
      </w:r>
      <w:r w:rsidR="00FA1DF4" w:rsidRPr="007270E1">
        <w:rPr>
          <w:rFonts w:asciiTheme="minorHAnsi" w:eastAsia="Calibri" w:hAnsiTheme="minorHAnsi" w:cstheme="minorHAnsi"/>
          <w:sz w:val="28"/>
          <w:szCs w:val="28"/>
        </w:rPr>
        <w:t>|</w:t>
      </w:r>
      <w:r w:rsidR="00EF6539" w:rsidRPr="007270E1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="00EF6539" w:rsidRPr="007270E1">
        <w:rPr>
          <w:rFonts w:asciiTheme="minorHAnsi" w:eastAsia="Calibri" w:hAnsiTheme="minorHAnsi" w:cstheme="minorHAnsi"/>
          <w:spacing w:val="-49"/>
          <w:sz w:val="28"/>
          <w:szCs w:val="28"/>
        </w:rPr>
        <w:t xml:space="preserve"> </w:t>
      </w:r>
      <w:hyperlink r:id="rId6" w:history="1">
        <w:proofErr w:type="spellStart"/>
        <w:r w:rsidR="00FA1DF4" w:rsidRPr="007270E1">
          <w:rPr>
            <w:rStyle w:val="Hyperlink"/>
            <w:rFonts w:asciiTheme="minorHAnsi" w:eastAsiaTheme="majorEastAsia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Linke</w:t>
        </w:r>
        <w:r w:rsidR="00FA1DF4" w:rsidRPr="007270E1">
          <w:rPr>
            <w:rStyle w:val="Hyperlink"/>
            <w:rFonts w:asciiTheme="minorHAnsi" w:eastAsiaTheme="majorEastAsia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</w:t>
        </w:r>
        <w:r w:rsidR="00FA1DF4" w:rsidRPr="007270E1">
          <w:rPr>
            <w:rStyle w:val="Hyperlink"/>
            <w:rFonts w:asciiTheme="minorHAnsi" w:eastAsiaTheme="majorEastAsia" w:hAnsiTheme="minorHAnsi"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ln</w:t>
        </w:r>
        <w:proofErr w:type="spellEnd"/>
      </w:hyperlink>
      <w:r w:rsidR="00F6576B" w:rsidRPr="007270E1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|</w:t>
      </w:r>
      <w:r w:rsidR="007270E1" w:rsidRPr="007270E1">
        <w:rPr>
          <w:rStyle w:val="Hyperlink"/>
          <w:rFonts w:asciiTheme="minorHAnsi" w:eastAsiaTheme="majorEastAsia" w:hAnsiTheme="minorHAnsi" w:cstheme="minorHAnsi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</w:t>
      </w:r>
      <w:hyperlink r:id="rId7" w:history="1">
        <w:proofErr w:type="spellStart"/>
        <w:r w:rsidR="007270E1" w:rsidRPr="007270E1">
          <w:rPr>
            <w:rStyle w:val="Hyperlink"/>
            <w:rFonts w:asciiTheme="minorHAnsi" w:eastAsiaTheme="majorEastAsia" w:hAnsiTheme="minorHAnsi" w:cstheme="minorHAnsi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githu</w:t>
        </w:r>
        <w:r w:rsidR="007270E1" w:rsidRPr="007270E1">
          <w:rPr>
            <w:rStyle w:val="Hyperlink"/>
            <w:rFonts w:asciiTheme="minorHAnsi" w:eastAsiaTheme="majorEastAsia" w:hAnsiTheme="minorHAnsi" w:cstheme="minorHAnsi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</w:t>
        </w:r>
        <w:proofErr w:type="spellEnd"/>
      </w:hyperlink>
    </w:p>
    <w:p w14:paraId="230E910B" w14:textId="77777777" w:rsidR="00722C1B" w:rsidRDefault="00722C1B" w:rsidP="00722C1B">
      <w:pPr>
        <w:spacing w:before="12" w:line="260" w:lineRule="exact"/>
        <w:rPr>
          <w:rFonts w:asciiTheme="minorHAnsi" w:eastAsiaTheme="majorEastAsia" w:hAnsiTheme="minorHAnsi" w:cstheme="minorHAnsi"/>
          <w:sz w:val="28"/>
          <w:szCs w:val="28"/>
          <w:bdr w:val="none" w:sz="0" w:space="0" w:color="auto" w:frame="1"/>
          <w:shd w:val="clear" w:color="auto" w:fill="FFFFFF"/>
        </w:rPr>
      </w:pPr>
    </w:p>
    <w:p w14:paraId="26D905E9" w14:textId="77777777" w:rsidR="00236EF1" w:rsidRPr="009A7817" w:rsidRDefault="00236EF1" w:rsidP="00236EF1">
      <w:pPr>
        <w:spacing w:before="12" w:line="260" w:lineRule="exact"/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>
        <w:rPr>
          <w:rFonts w:asciiTheme="minorHAnsi" w:eastAsia="Calibri Light" w:hAnsiTheme="minorHAnsi" w:cstheme="minorHAnsi"/>
          <w:color w:val="2E5395"/>
          <w:sz w:val="32"/>
          <w:szCs w:val="32"/>
        </w:rPr>
        <w:t>Co – op Experience</w:t>
      </w:r>
    </w:p>
    <w:p w14:paraId="6EC4885E" w14:textId="77777777" w:rsidR="00236EF1" w:rsidRDefault="00236EF1" w:rsidP="00236EF1">
      <w:p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>Developer</w:t>
      </w:r>
      <w:r w:rsidRPr="00722C1B"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 Intern, MNP Digital </w:t>
      </w:r>
      <w:r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May 2022 – Aug 2022</w:t>
      </w:r>
    </w:p>
    <w:p w14:paraId="04B07E5B" w14:textId="77777777" w:rsidR="00236EF1" w:rsidRDefault="00236EF1" w:rsidP="00236EF1">
      <w:pPr>
        <w:pStyle w:val="ListParagraph"/>
        <w:numPr>
          <w:ilvl w:val="0"/>
          <w:numId w:val="18"/>
        </w:numPr>
        <w:spacing w:before="12" w:line="260" w:lineRule="exact"/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Got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 the certification of Microsoft PL200 “Power Platform Functional Consultant”. 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(</w:t>
      </w:r>
      <w:hyperlink r:id="rId8" w:history="1">
        <w:r w:rsidRPr="002B3EEF">
          <w:rPr>
            <w:rStyle w:val="Hyperlink"/>
            <w:rFonts w:asciiTheme="minorHAnsi" w:eastAsia="Calibri Light" w:hAnsiTheme="minorHAnsi" w:cstheme="minorHAnsi"/>
            <w:sz w:val="24"/>
            <w:szCs w:val="24"/>
          </w:rPr>
          <w:t>Li</w:t>
        </w:r>
        <w:r w:rsidRPr="002B3EEF">
          <w:rPr>
            <w:rStyle w:val="Hyperlink"/>
            <w:rFonts w:asciiTheme="minorHAnsi" w:eastAsia="Calibri Light" w:hAnsiTheme="minorHAnsi" w:cstheme="minorHAnsi"/>
            <w:sz w:val="24"/>
            <w:szCs w:val="24"/>
          </w:rPr>
          <w:t>n</w:t>
        </w:r>
        <w:r w:rsidRPr="002B3EEF">
          <w:rPr>
            <w:rStyle w:val="Hyperlink"/>
            <w:rFonts w:asciiTheme="minorHAnsi" w:eastAsia="Calibri Light" w:hAnsiTheme="minorHAnsi" w:cstheme="minorHAnsi"/>
            <w:sz w:val="24"/>
            <w:szCs w:val="24"/>
          </w:rPr>
          <w:t>k</w:t>
        </w:r>
      </w:hyperlink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)</w:t>
      </w:r>
    </w:p>
    <w:p w14:paraId="01EC1472" w14:textId="77777777" w:rsidR="00236EF1" w:rsidRDefault="00236EF1" w:rsidP="00236EF1">
      <w:pPr>
        <w:pStyle w:val="ListParagraph"/>
        <w:numPr>
          <w:ilvl w:val="0"/>
          <w:numId w:val="18"/>
        </w:numPr>
        <w:spacing w:before="12" w:line="260" w:lineRule="exact"/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</w:pP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Worked with the team of developers and analyst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s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 on data migration project. </w:t>
      </w:r>
    </w:p>
    <w:p w14:paraId="58D91368" w14:textId="77777777" w:rsidR="00236EF1" w:rsidRDefault="00236EF1" w:rsidP="00236EF1">
      <w:pPr>
        <w:pStyle w:val="ListParagraph"/>
        <w:numPr>
          <w:ilvl w:val="0"/>
          <w:numId w:val="18"/>
        </w:numPr>
        <w:spacing w:before="12" w:line="260" w:lineRule="exact"/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</w:pP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Provided production support by reporting bugs which are found on 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different 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portal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s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. </w:t>
      </w:r>
    </w:p>
    <w:p w14:paraId="1ACA6D41" w14:textId="77777777" w:rsidR="00236EF1" w:rsidRPr="00AC3F9A" w:rsidRDefault="00236EF1" w:rsidP="00236EF1">
      <w:pPr>
        <w:pStyle w:val="ListParagraph"/>
        <w:numPr>
          <w:ilvl w:val="0"/>
          <w:numId w:val="18"/>
        </w:numPr>
        <w:spacing w:before="12" w:line="260" w:lineRule="exact"/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</w:pP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Created user stories 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(tickets) 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on Azure DevOps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, analyzed and 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tested</w:t>
      </w: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 </w:t>
      </w:r>
      <w:r w:rsidRPr="00647D66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the data on the portal with the help of Power Apps. </w:t>
      </w:r>
    </w:p>
    <w:p w14:paraId="0D73999E" w14:textId="77777777" w:rsidR="00236EF1" w:rsidRDefault="00236EF1" w:rsidP="00722C1B">
      <w:pPr>
        <w:spacing w:before="12" w:line="260" w:lineRule="exact"/>
        <w:rPr>
          <w:rFonts w:asciiTheme="minorHAnsi" w:eastAsia="Calibri Light" w:hAnsiTheme="minorHAnsi" w:cstheme="minorHAnsi"/>
          <w:color w:val="2E5395"/>
          <w:sz w:val="32"/>
          <w:szCs w:val="32"/>
        </w:rPr>
      </w:pPr>
    </w:p>
    <w:p w14:paraId="43427654" w14:textId="4CD47404" w:rsidR="006A11D8" w:rsidRDefault="00722C1B" w:rsidP="00722C1B">
      <w:pPr>
        <w:spacing w:before="12" w:line="260" w:lineRule="exact"/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>
        <w:rPr>
          <w:rFonts w:asciiTheme="minorHAnsi" w:eastAsia="Calibri Light" w:hAnsiTheme="minorHAnsi" w:cstheme="minorHAnsi"/>
          <w:color w:val="2E5395"/>
          <w:sz w:val="32"/>
          <w:szCs w:val="32"/>
        </w:rPr>
        <w:t>Work Experienc</w:t>
      </w:r>
      <w:r w:rsidR="004D4995">
        <w:rPr>
          <w:rFonts w:asciiTheme="minorHAnsi" w:eastAsia="Calibri Light" w:hAnsiTheme="minorHAnsi" w:cstheme="minorHAnsi"/>
          <w:color w:val="2E5395"/>
          <w:sz w:val="32"/>
          <w:szCs w:val="32"/>
        </w:rPr>
        <w:t>e</w:t>
      </w:r>
    </w:p>
    <w:p w14:paraId="2583DC61" w14:textId="7BA9FE45" w:rsidR="006A11D8" w:rsidRDefault="006A11D8" w:rsidP="00722C1B">
      <w:p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Nespresso Coffee Specialist                                            </w:t>
      </w:r>
      <w:r w:rsidR="004D4995"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                                                                    </w:t>
      </w:r>
      <w:r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June 2022 – Present </w:t>
      </w:r>
    </w:p>
    <w:p w14:paraId="55FEFCC0" w14:textId="6CAF49B0" w:rsidR="006A11D8" w:rsidRPr="004D4995" w:rsidRDefault="004D4995" w:rsidP="004D4995">
      <w:pPr>
        <w:pStyle w:val="ListParagraph"/>
        <w:numPr>
          <w:ilvl w:val="0"/>
          <w:numId w:val="21"/>
        </w:num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Marketing coffee, machines, and other Nespresso products.</w:t>
      </w:r>
    </w:p>
    <w:p w14:paraId="1BAAC9CB" w14:textId="351E6B31" w:rsidR="004D4995" w:rsidRPr="004D4995" w:rsidRDefault="004D4995" w:rsidP="004D4995">
      <w:pPr>
        <w:pStyle w:val="ListParagraph"/>
        <w:numPr>
          <w:ilvl w:val="0"/>
          <w:numId w:val="21"/>
        </w:num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Providing customer service by suggesting them coffees and machines according to their requirements.</w:t>
      </w:r>
    </w:p>
    <w:p w14:paraId="6B02FC1B" w14:textId="34F727E4" w:rsidR="004D4995" w:rsidRPr="00AC3F9A" w:rsidRDefault="004D4995" w:rsidP="004D4995">
      <w:pPr>
        <w:pStyle w:val="ListParagraph"/>
        <w:numPr>
          <w:ilvl w:val="0"/>
          <w:numId w:val="21"/>
        </w:num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Working with a team to meet the sales target every month.</w:t>
      </w:r>
    </w:p>
    <w:p w14:paraId="08C2343E" w14:textId="5DF8C8A2" w:rsidR="00AC3F9A" w:rsidRDefault="00AC3F9A" w:rsidP="00AC3F9A">
      <w:p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</w:p>
    <w:p w14:paraId="2C35DC2C" w14:textId="49ED505F" w:rsidR="00AC3F9A" w:rsidRDefault="00AC3F9A" w:rsidP="00AC3F9A">
      <w:p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  <w:t xml:space="preserve">Note Taker, Dalhousie University                                                                                                 August 2021 – Present </w:t>
      </w:r>
    </w:p>
    <w:p w14:paraId="2BBFCF2C" w14:textId="0200CE12" w:rsidR="00B40E4E" w:rsidRPr="00B40E4E" w:rsidRDefault="00AC3F9A" w:rsidP="00B40E4E">
      <w:pPr>
        <w:pStyle w:val="ListParagraph"/>
        <w:numPr>
          <w:ilvl w:val="0"/>
          <w:numId w:val="25"/>
        </w:num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Working with the student accessibility cente</w:t>
      </w:r>
      <w:r w:rsidR="00B40E4E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r at university.</w:t>
      </w:r>
    </w:p>
    <w:p w14:paraId="18BA5DF9" w14:textId="6620DF6B" w:rsidR="00B40E4E" w:rsidRPr="00B40E4E" w:rsidRDefault="00B40E4E" w:rsidP="00B40E4E">
      <w:pPr>
        <w:pStyle w:val="ListParagraph"/>
        <w:numPr>
          <w:ilvl w:val="0"/>
          <w:numId w:val="25"/>
        </w:numPr>
        <w:spacing w:before="12" w:line="260" w:lineRule="exact"/>
        <w:rPr>
          <w:rFonts w:asciiTheme="minorHAnsi" w:eastAsia="Calibri Light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>Providing structured and detailed notes of the topics discusse</w:t>
      </w:r>
      <w:r w:rsidR="00236EF1"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  <w:t xml:space="preserve">d in the class within 48hrs. </w:t>
      </w:r>
    </w:p>
    <w:p w14:paraId="6981710D" w14:textId="77777777" w:rsidR="004D4995" w:rsidRPr="004D4995" w:rsidRDefault="004D4995" w:rsidP="004D4995">
      <w:pPr>
        <w:spacing w:before="12" w:line="260" w:lineRule="exact"/>
        <w:rPr>
          <w:rFonts w:asciiTheme="minorHAnsi" w:eastAsia="Calibri Light" w:hAnsiTheme="minorHAnsi" w:cstheme="minorHAnsi"/>
          <w:color w:val="000000" w:themeColor="text1"/>
          <w:sz w:val="24"/>
          <w:szCs w:val="24"/>
        </w:rPr>
      </w:pPr>
    </w:p>
    <w:p w14:paraId="03CC470D" w14:textId="63A0A119" w:rsidR="00713BB4" w:rsidRPr="00C01C50" w:rsidRDefault="00C01C50" w:rsidP="00722C1B">
      <w:pPr>
        <w:spacing w:before="12" w:line="260" w:lineRule="exact"/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>
        <w:rPr>
          <w:rFonts w:asciiTheme="minorHAnsi" w:eastAsia="Calibri Light" w:hAnsiTheme="minorHAnsi" w:cstheme="minorHAnsi"/>
          <w:color w:val="2E5395"/>
          <w:sz w:val="32"/>
          <w:szCs w:val="32"/>
        </w:rPr>
        <w:t>Education</w:t>
      </w:r>
    </w:p>
    <w:p w14:paraId="6988D916" w14:textId="43ECBD45" w:rsidR="00D6383F" w:rsidRDefault="00EF6539" w:rsidP="006A11D8">
      <w:p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B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he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l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o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 xml:space="preserve">f 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mp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u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ter</w:t>
      </w:r>
      <w:r w:rsidRPr="00452648">
        <w:rPr>
          <w:rFonts w:asciiTheme="minorHAnsi" w:eastAsia="Calibri" w:hAnsiTheme="minorHAnsi" w:cstheme="minorHAnsi"/>
          <w:b/>
          <w:spacing w:val="-2"/>
          <w:sz w:val="24"/>
          <w:szCs w:val="24"/>
        </w:rPr>
        <w:t xml:space="preserve"> 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S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ci</w:t>
      </w:r>
      <w:r w:rsidRPr="00452648">
        <w:rPr>
          <w:rFonts w:asciiTheme="minorHAnsi" w:eastAsia="Calibri" w:hAnsiTheme="minorHAnsi" w:cstheme="minorHAnsi"/>
          <w:b/>
          <w:spacing w:val="-3"/>
          <w:sz w:val="24"/>
          <w:szCs w:val="24"/>
        </w:rPr>
        <w:t>e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n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ce</w:t>
      </w:r>
      <w:r w:rsidRPr="00452648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452648">
        <w:rPr>
          <w:rFonts w:asciiTheme="minorHAnsi" w:eastAsia="Calibri" w:hAnsiTheme="minorHAnsi" w:cstheme="minorHAnsi"/>
          <w:sz w:val="24"/>
          <w:szCs w:val="24"/>
        </w:rPr>
        <w:t>al</w:t>
      </w:r>
      <w:r w:rsidRPr="00452648">
        <w:rPr>
          <w:rFonts w:asciiTheme="minorHAnsi" w:eastAsia="Calibri" w:hAnsiTheme="minorHAnsi" w:cstheme="minorHAnsi"/>
          <w:spacing w:val="-4"/>
          <w:sz w:val="24"/>
          <w:szCs w:val="24"/>
        </w:rPr>
        <w:t>h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452648">
        <w:rPr>
          <w:rFonts w:asciiTheme="minorHAnsi" w:eastAsia="Calibri" w:hAnsiTheme="minorHAnsi" w:cstheme="minorHAnsi"/>
          <w:sz w:val="24"/>
          <w:szCs w:val="24"/>
        </w:rPr>
        <w:t>sie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452648">
        <w:rPr>
          <w:rFonts w:asciiTheme="minorHAnsi" w:eastAsia="Calibri" w:hAnsiTheme="minorHAnsi" w:cstheme="minorHAnsi"/>
          <w:sz w:val="24"/>
          <w:szCs w:val="24"/>
        </w:rPr>
        <w:t>U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452648">
        <w:rPr>
          <w:rFonts w:asciiTheme="minorHAnsi" w:eastAsia="Calibri" w:hAnsiTheme="minorHAnsi" w:cstheme="minorHAnsi"/>
          <w:sz w:val="24"/>
          <w:szCs w:val="24"/>
        </w:rPr>
        <w:t>iv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452648">
        <w:rPr>
          <w:rFonts w:asciiTheme="minorHAnsi" w:eastAsia="Calibri" w:hAnsiTheme="minorHAnsi" w:cstheme="minorHAnsi"/>
          <w:spacing w:val="-3"/>
          <w:sz w:val="24"/>
          <w:szCs w:val="24"/>
        </w:rPr>
        <w:t>r</w:t>
      </w:r>
      <w:r w:rsidRPr="00452648">
        <w:rPr>
          <w:rFonts w:asciiTheme="minorHAnsi" w:eastAsia="Calibri" w:hAnsiTheme="minorHAnsi" w:cstheme="minorHAnsi"/>
          <w:sz w:val="24"/>
          <w:szCs w:val="24"/>
        </w:rPr>
        <w:t>sit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y</w:t>
      </w:r>
      <w:r w:rsidRPr="00452648">
        <w:rPr>
          <w:rFonts w:asciiTheme="minorHAnsi" w:eastAsia="Calibri" w:hAnsiTheme="minorHAnsi" w:cstheme="minorHAnsi"/>
          <w:sz w:val="24"/>
          <w:szCs w:val="24"/>
        </w:rPr>
        <w:t>,</w:t>
      </w:r>
      <w:r w:rsidRPr="00452648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452648">
        <w:rPr>
          <w:rFonts w:asciiTheme="minorHAnsi" w:eastAsia="Calibri" w:hAnsiTheme="minorHAnsi" w:cstheme="minorHAnsi"/>
          <w:sz w:val="24"/>
          <w:szCs w:val="24"/>
        </w:rPr>
        <w:t>al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i</w:t>
      </w:r>
      <w:r w:rsidRPr="00452648">
        <w:rPr>
          <w:rFonts w:asciiTheme="minorHAnsi" w:eastAsia="Calibri" w:hAnsiTheme="minorHAnsi" w:cstheme="minorHAnsi"/>
          <w:sz w:val="24"/>
          <w:szCs w:val="24"/>
        </w:rPr>
        <w:t xml:space="preserve">fax, </w:t>
      </w:r>
      <w:r w:rsidR="00502948" w:rsidRPr="00452648">
        <w:rPr>
          <w:rFonts w:asciiTheme="minorHAnsi" w:eastAsia="Calibri" w:hAnsiTheme="minorHAnsi" w:cstheme="minorHAnsi"/>
          <w:sz w:val="24"/>
          <w:szCs w:val="24"/>
        </w:rPr>
        <w:t>NS</w:t>
      </w:r>
      <w:r w:rsidR="00502948">
        <w:rPr>
          <w:rFonts w:asciiTheme="minorHAnsi" w:eastAsia="Calibri" w:hAnsiTheme="minorHAnsi" w:cstheme="minorHAnsi"/>
          <w:sz w:val="24"/>
          <w:szCs w:val="24"/>
        </w:rPr>
        <w:t xml:space="preserve"> (</w:t>
      </w:r>
      <w:r w:rsidR="00502948" w:rsidRPr="005676C4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CGPA – </w:t>
      </w:r>
      <w:r w:rsidR="00D6383F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3.32/4.10</w:t>
      </w:r>
      <w:r w:rsidR="00502948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)</w:t>
      </w:r>
      <w:r w:rsidR="00B61C6F">
        <w:rPr>
          <w:rFonts w:asciiTheme="minorHAnsi" w:eastAsia="Calibri" w:hAnsiTheme="minorHAnsi" w:cstheme="minorHAnsi"/>
          <w:sz w:val="24"/>
          <w:szCs w:val="24"/>
        </w:rPr>
        <w:t xml:space="preserve">       </w:t>
      </w:r>
      <w:r w:rsidR="0094460B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61C6F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</w:t>
      </w:r>
      <w:r w:rsidR="00AC4E05" w:rsidRPr="001A54B2">
        <w:rPr>
          <w:rFonts w:asciiTheme="minorHAnsi" w:eastAsia="Calibri" w:hAnsiTheme="minorHAnsi" w:cstheme="minorHAnsi"/>
          <w:b/>
          <w:bCs/>
          <w:sz w:val="24"/>
          <w:szCs w:val="24"/>
        </w:rPr>
        <w:t>Jan</w:t>
      </w:r>
      <w:r w:rsidRPr="001A54B2">
        <w:rPr>
          <w:rFonts w:asciiTheme="minorHAnsi" w:eastAsia="Calibri" w:hAnsiTheme="minorHAnsi" w:cstheme="minorHAnsi"/>
          <w:b/>
          <w:bCs/>
          <w:sz w:val="24"/>
          <w:szCs w:val="24"/>
        </w:rPr>
        <w:t>.</w:t>
      </w:r>
      <w:r w:rsidRPr="001A54B2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1A54B2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2</w:t>
      </w:r>
      <w:r w:rsidRPr="001A54B2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0</w:t>
      </w:r>
      <w:r w:rsidR="00AC4E05" w:rsidRPr="001A54B2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20</w:t>
      </w:r>
      <w:r w:rsidR="00D360D2" w:rsidRPr="001A54B2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1A54B2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–</w:t>
      </w:r>
      <w:r w:rsidR="00D360D2" w:rsidRPr="001A54B2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="00C4208E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Sept 2025</w:t>
      </w:r>
    </w:p>
    <w:p w14:paraId="6C25D376" w14:textId="77777777" w:rsidR="006A11D8" w:rsidRPr="006A11D8" w:rsidRDefault="006A11D8" w:rsidP="006A11D8">
      <w:pPr>
        <w:spacing w:before="1"/>
        <w:rPr>
          <w:rFonts w:asciiTheme="minorHAnsi" w:eastAsia="Calibri" w:hAnsiTheme="minorHAnsi" w:cstheme="minorHAnsi"/>
          <w:sz w:val="24"/>
          <w:szCs w:val="24"/>
        </w:rPr>
      </w:pPr>
    </w:p>
    <w:p w14:paraId="79314B95" w14:textId="65C01772" w:rsidR="00D1082B" w:rsidRPr="00D6383F" w:rsidRDefault="00EF6539" w:rsidP="00D6383F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D6383F">
        <w:rPr>
          <w:rFonts w:asciiTheme="minorHAnsi" w:eastAsia="Calibri Light" w:hAnsiTheme="minorHAnsi" w:cstheme="minorHAnsi"/>
          <w:color w:val="2E5395"/>
          <w:sz w:val="32"/>
          <w:szCs w:val="32"/>
        </w:rPr>
        <w:t>Ski</w:t>
      </w:r>
      <w:r w:rsidRPr="00D6383F">
        <w:rPr>
          <w:rFonts w:asciiTheme="minorHAnsi" w:eastAsia="Calibri Light" w:hAnsiTheme="minorHAnsi" w:cstheme="minorHAnsi"/>
          <w:color w:val="2E5395"/>
          <w:spacing w:val="-1"/>
          <w:sz w:val="32"/>
          <w:szCs w:val="32"/>
        </w:rPr>
        <w:t>l</w:t>
      </w:r>
      <w:r w:rsidRPr="00D6383F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l</w:t>
      </w:r>
      <w:r w:rsidRPr="00D6383F">
        <w:rPr>
          <w:rFonts w:asciiTheme="minorHAnsi" w:eastAsia="Calibri Light" w:hAnsiTheme="minorHAnsi" w:cstheme="minorHAnsi"/>
          <w:color w:val="2E5395"/>
          <w:sz w:val="32"/>
          <w:szCs w:val="32"/>
        </w:rPr>
        <w:t>s</w:t>
      </w:r>
    </w:p>
    <w:p w14:paraId="11A9AB86" w14:textId="77777777" w:rsidR="00D6383F" w:rsidRDefault="00EF6539" w:rsidP="00D6383F">
      <w:pPr>
        <w:spacing w:before="1"/>
        <w:rPr>
          <w:rFonts w:asciiTheme="minorHAnsi" w:eastAsia="Calibri" w:hAnsiTheme="minorHAnsi" w:cstheme="minorHAnsi"/>
          <w:b/>
          <w:sz w:val="24"/>
          <w:szCs w:val="24"/>
        </w:rPr>
      </w:pP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hni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c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l</w:t>
      </w:r>
    </w:p>
    <w:p w14:paraId="23C893B4" w14:textId="495D517D" w:rsidR="00F409C6" w:rsidRPr="00D6383F" w:rsidRDefault="00F409C6" w:rsidP="00D6383F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b/>
          <w:sz w:val="24"/>
          <w:szCs w:val="24"/>
        </w:rPr>
      </w:pPr>
      <w:bookmarkStart w:id="1" w:name="_Hlk115350355"/>
      <w:r w:rsidRPr="00D6383F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D</w:t>
      </w:r>
      <w:r w:rsidRPr="00D6383F">
        <w:rPr>
          <w:rFonts w:asciiTheme="minorHAnsi" w:eastAsia="Calibri" w:hAnsiTheme="minorHAnsi" w:cstheme="minorHAnsi"/>
          <w:b/>
          <w:bCs/>
          <w:sz w:val="24"/>
          <w:szCs w:val="24"/>
        </w:rPr>
        <w:t>atab</w:t>
      </w:r>
      <w:r w:rsidRPr="00D6383F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a</w:t>
      </w:r>
      <w:r w:rsidRPr="00D6383F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s</w:t>
      </w:r>
      <w:r w:rsidRPr="00D6383F">
        <w:rPr>
          <w:rFonts w:asciiTheme="minorHAnsi" w:eastAsia="Calibri" w:hAnsiTheme="minorHAnsi" w:cstheme="minorHAnsi"/>
          <w:b/>
          <w:bCs/>
          <w:sz w:val="24"/>
          <w:szCs w:val="24"/>
        </w:rPr>
        <w:t>e</w:t>
      </w:r>
      <w:r w:rsidRPr="00D6383F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 xml:space="preserve"> </w:t>
      </w:r>
      <w:r w:rsidRPr="00D6383F">
        <w:rPr>
          <w:rFonts w:asciiTheme="minorHAnsi" w:eastAsia="Calibri" w:hAnsiTheme="minorHAnsi" w:cstheme="minorHAnsi"/>
          <w:b/>
          <w:bCs/>
          <w:sz w:val="24"/>
          <w:szCs w:val="24"/>
        </w:rPr>
        <w:t>s</w:t>
      </w:r>
      <w:r w:rsidRPr="00D6383F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y</w:t>
      </w:r>
      <w:r w:rsidRPr="00D6383F">
        <w:rPr>
          <w:rFonts w:asciiTheme="minorHAnsi" w:eastAsia="Calibri" w:hAnsiTheme="minorHAnsi" w:cstheme="minorHAnsi"/>
          <w:b/>
          <w:bCs/>
          <w:sz w:val="24"/>
          <w:szCs w:val="24"/>
        </w:rPr>
        <w:t>st</w:t>
      </w:r>
      <w:r w:rsidRPr="00D6383F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e</w:t>
      </w:r>
      <w:r w:rsidRPr="00D6383F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m</w:t>
      </w:r>
      <w:r w:rsidRPr="00D6383F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>s</w:t>
      </w:r>
      <w:r w:rsidRPr="00D6383F">
        <w:rPr>
          <w:rFonts w:asciiTheme="minorHAnsi" w:eastAsia="Calibri" w:hAnsiTheme="minorHAnsi" w:cstheme="minorHAnsi"/>
          <w:b/>
          <w:bCs/>
          <w:sz w:val="24"/>
          <w:szCs w:val="24"/>
        </w:rPr>
        <w:t>:</w:t>
      </w:r>
      <w:r w:rsidRPr="00D6383F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D6383F">
        <w:rPr>
          <w:rFonts w:asciiTheme="minorHAnsi" w:eastAsia="Calibri" w:hAnsiTheme="minorHAnsi" w:cstheme="minorHAnsi"/>
          <w:spacing w:val="1"/>
          <w:sz w:val="24"/>
          <w:szCs w:val="24"/>
        </w:rPr>
        <w:t>My</w:t>
      </w:r>
      <w:r w:rsidRPr="00D6383F">
        <w:rPr>
          <w:rFonts w:asciiTheme="minorHAnsi" w:eastAsia="Calibri" w:hAnsiTheme="minorHAnsi" w:cstheme="minorHAnsi"/>
          <w:sz w:val="24"/>
          <w:szCs w:val="24"/>
        </w:rPr>
        <w:t>S</w:t>
      </w:r>
      <w:r w:rsidRPr="00D6383F">
        <w:rPr>
          <w:rFonts w:asciiTheme="minorHAnsi" w:eastAsia="Calibri" w:hAnsiTheme="minorHAnsi" w:cstheme="minorHAnsi"/>
          <w:spacing w:val="-3"/>
          <w:sz w:val="24"/>
          <w:szCs w:val="24"/>
        </w:rPr>
        <w:t>Q</w:t>
      </w:r>
      <w:r w:rsidRPr="00D6383F">
        <w:rPr>
          <w:rFonts w:asciiTheme="minorHAnsi" w:eastAsia="Calibri" w:hAnsiTheme="minorHAnsi" w:cstheme="minorHAnsi"/>
          <w:spacing w:val="1"/>
          <w:sz w:val="24"/>
          <w:szCs w:val="24"/>
        </w:rPr>
        <w:t>L</w:t>
      </w:r>
      <w:r w:rsidRPr="00D6383F">
        <w:rPr>
          <w:rFonts w:asciiTheme="minorHAnsi" w:eastAsia="Calibri" w:hAnsiTheme="minorHAnsi" w:cstheme="minorHAnsi"/>
          <w:sz w:val="24"/>
          <w:szCs w:val="24"/>
        </w:rPr>
        <w:t>,</w:t>
      </w:r>
      <w:r w:rsidRPr="00D6383F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D6383F">
        <w:rPr>
          <w:rFonts w:asciiTheme="minorHAnsi" w:eastAsia="Calibri" w:hAnsiTheme="minorHAnsi" w:cstheme="minorHAnsi"/>
          <w:sz w:val="24"/>
          <w:szCs w:val="24"/>
        </w:rPr>
        <w:t>Oracle</w:t>
      </w:r>
      <w:r w:rsidR="00C74B97">
        <w:rPr>
          <w:rFonts w:asciiTheme="minorHAnsi" w:eastAsia="Calibri" w:hAnsiTheme="minorHAnsi" w:cstheme="minorHAnsi"/>
          <w:sz w:val="24"/>
          <w:szCs w:val="24"/>
        </w:rPr>
        <w:t>, R Studio</w:t>
      </w:r>
      <w:r w:rsidR="00F15605">
        <w:rPr>
          <w:rFonts w:asciiTheme="minorHAnsi" w:eastAsia="Calibri" w:hAnsiTheme="minorHAnsi" w:cstheme="minorHAnsi"/>
          <w:sz w:val="24"/>
          <w:szCs w:val="24"/>
        </w:rPr>
        <w:t>, Excel</w:t>
      </w:r>
    </w:p>
    <w:p w14:paraId="75B0A542" w14:textId="3DE5DD44" w:rsidR="00F409C6" w:rsidRDefault="00D360D2" w:rsidP="00502948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F409C6">
        <w:rPr>
          <w:rFonts w:asciiTheme="minorHAnsi" w:eastAsia="Verdana" w:hAnsiTheme="minorHAnsi" w:cstheme="minorHAnsi"/>
          <w:b/>
          <w:bCs/>
          <w:spacing w:val="8"/>
          <w:sz w:val="24"/>
          <w:szCs w:val="24"/>
        </w:rPr>
        <w:t xml:space="preserve">Programming </w:t>
      </w:r>
      <w:r w:rsidR="00EF6539" w:rsidRPr="00F409C6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L</w:t>
      </w:r>
      <w:r w:rsidR="00EF6539" w:rsidRPr="00F409C6">
        <w:rPr>
          <w:rFonts w:asciiTheme="minorHAnsi" w:eastAsia="Calibri" w:hAnsiTheme="minorHAnsi" w:cstheme="minorHAnsi"/>
          <w:b/>
          <w:bCs/>
          <w:sz w:val="24"/>
          <w:szCs w:val="24"/>
        </w:rPr>
        <w:t>a</w:t>
      </w:r>
      <w:r w:rsidR="00EF6539" w:rsidRPr="00F409C6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ngu</w:t>
      </w:r>
      <w:r w:rsidR="00EF6539" w:rsidRPr="00F409C6">
        <w:rPr>
          <w:rFonts w:asciiTheme="minorHAnsi" w:eastAsia="Calibri" w:hAnsiTheme="minorHAnsi" w:cstheme="minorHAnsi"/>
          <w:b/>
          <w:bCs/>
          <w:sz w:val="24"/>
          <w:szCs w:val="24"/>
        </w:rPr>
        <w:t>a</w:t>
      </w:r>
      <w:r w:rsidR="00EF6539" w:rsidRPr="00F409C6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g</w:t>
      </w:r>
      <w:r w:rsidR="00EF6539" w:rsidRPr="00F409C6">
        <w:rPr>
          <w:rFonts w:asciiTheme="minorHAnsi" w:eastAsia="Calibri" w:hAnsiTheme="minorHAnsi" w:cstheme="minorHAnsi"/>
          <w:b/>
          <w:bCs/>
          <w:sz w:val="24"/>
          <w:szCs w:val="24"/>
        </w:rPr>
        <w:t>es:</w:t>
      </w:r>
      <w:r w:rsidR="00EF6539" w:rsidRPr="00F409C6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="00F409C6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Python, 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J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a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v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 xml:space="preserve">a, </w:t>
      </w:r>
      <w:r w:rsidR="00EF6539" w:rsidRPr="00F409C6">
        <w:rPr>
          <w:rFonts w:asciiTheme="minorHAnsi" w:eastAsia="Calibri" w:hAnsiTheme="minorHAnsi" w:cstheme="minorHAnsi"/>
          <w:spacing w:val="-2"/>
          <w:sz w:val="24"/>
          <w:szCs w:val="24"/>
        </w:rPr>
        <w:t>C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/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C+</w:t>
      </w:r>
      <w:r w:rsidR="00EF6539" w:rsidRPr="00F409C6">
        <w:rPr>
          <w:rFonts w:asciiTheme="minorHAnsi" w:eastAsia="Calibri" w:hAnsiTheme="minorHAnsi" w:cstheme="minorHAnsi"/>
          <w:spacing w:val="1"/>
          <w:sz w:val="24"/>
          <w:szCs w:val="24"/>
        </w:rPr>
        <w:t>+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,</w:t>
      </w:r>
      <w:r w:rsidR="00EF6539" w:rsidRPr="00F409C6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J</w:t>
      </w:r>
      <w:r w:rsidR="00EF6539" w:rsidRPr="00F409C6">
        <w:rPr>
          <w:rFonts w:asciiTheme="minorHAnsi" w:eastAsia="Calibri" w:hAnsiTheme="minorHAnsi" w:cstheme="minorHAnsi"/>
          <w:spacing w:val="-3"/>
          <w:sz w:val="24"/>
          <w:szCs w:val="24"/>
        </w:rPr>
        <w:t>a</w:t>
      </w:r>
      <w:r w:rsidR="00EF6539" w:rsidRPr="00F409C6">
        <w:rPr>
          <w:rFonts w:asciiTheme="minorHAnsi" w:eastAsia="Calibri" w:hAnsiTheme="minorHAnsi" w:cstheme="minorHAnsi"/>
          <w:spacing w:val="1"/>
          <w:sz w:val="24"/>
          <w:szCs w:val="24"/>
        </w:rPr>
        <w:t>v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a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S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cri</w:t>
      </w:r>
      <w:r w:rsidR="00EF6539" w:rsidRPr="00F409C6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="00EF6539" w:rsidRPr="00F409C6">
        <w:rPr>
          <w:rFonts w:asciiTheme="minorHAnsi" w:eastAsia="Calibri" w:hAnsiTheme="minorHAnsi" w:cstheme="minorHAnsi"/>
          <w:sz w:val="24"/>
          <w:szCs w:val="24"/>
        </w:rPr>
        <w:t>t</w:t>
      </w:r>
      <w:r w:rsidR="00D34801" w:rsidRPr="00F409C6">
        <w:rPr>
          <w:rFonts w:asciiTheme="minorHAnsi" w:eastAsia="Calibri" w:hAnsiTheme="minorHAnsi" w:cstheme="minorHAnsi"/>
          <w:sz w:val="24"/>
          <w:szCs w:val="24"/>
        </w:rPr>
        <w:t>, CSS</w:t>
      </w:r>
      <w:r w:rsidR="00F409C6">
        <w:rPr>
          <w:rFonts w:asciiTheme="minorHAnsi" w:eastAsia="Calibri" w:hAnsiTheme="minorHAnsi" w:cstheme="minorHAnsi"/>
          <w:sz w:val="24"/>
          <w:szCs w:val="24"/>
        </w:rPr>
        <w:t>, HTML</w:t>
      </w:r>
    </w:p>
    <w:p w14:paraId="32E5B857" w14:textId="774DD912" w:rsidR="00502948" w:rsidRDefault="00D360D2" w:rsidP="00502948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502948">
        <w:rPr>
          <w:rFonts w:asciiTheme="minorHAnsi" w:eastAsia="Calibri" w:hAnsiTheme="minorHAnsi" w:cstheme="minorHAnsi"/>
          <w:b/>
          <w:bCs/>
          <w:sz w:val="24"/>
          <w:szCs w:val="24"/>
        </w:rPr>
        <w:t>T</w:t>
      </w:r>
      <w:r w:rsidRPr="00502948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o</w:t>
      </w:r>
      <w:r w:rsidRPr="00502948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o</w:t>
      </w:r>
      <w:r w:rsidRPr="00502948">
        <w:rPr>
          <w:rFonts w:asciiTheme="minorHAnsi" w:eastAsia="Calibri" w:hAnsiTheme="minorHAnsi" w:cstheme="minorHAnsi"/>
          <w:b/>
          <w:bCs/>
          <w:sz w:val="24"/>
          <w:szCs w:val="24"/>
        </w:rPr>
        <w:t>ls:</w:t>
      </w:r>
      <w:r w:rsidRPr="00502948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502948">
        <w:rPr>
          <w:rFonts w:asciiTheme="minorHAnsi" w:eastAsia="Calibri" w:hAnsiTheme="minorHAnsi" w:cstheme="minorHAnsi"/>
          <w:sz w:val="24"/>
          <w:szCs w:val="24"/>
        </w:rPr>
        <w:t>Visual Studio Code, IntelliJ IDEA</w:t>
      </w:r>
      <w:r w:rsidR="00872246">
        <w:rPr>
          <w:rFonts w:asciiTheme="minorHAnsi" w:eastAsia="Calibri" w:hAnsiTheme="minorHAnsi" w:cstheme="minorHAnsi"/>
          <w:sz w:val="24"/>
          <w:szCs w:val="24"/>
        </w:rPr>
        <w:t>, Tableau</w:t>
      </w:r>
    </w:p>
    <w:p w14:paraId="0EFD40D5" w14:textId="77777777" w:rsidR="00502948" w:rsidRDefault="00D360D2" w:rsidP="00502948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502948">
        <w:rPr>
          <w:rFonts w:asciiTheme="minorHAnsi" w:eastAsia="Calibri" w:hAnsiTheme="minorHAnsi" w:cstheme="minorHAnsi"/>
          <w:b/>
          <w:bCs/>
          <w:sz w:val="24"/>
          <w:szCs w:val="24"/>
        </w:rPr>
        <w:t>Operating Systems:</w:t>
      </w:r>
      <w:r w:rsidRPr="00502948">
        <w:rPr>
          <w:rFonts w:asciiTheme="minorHAnsi" w:eastAsia="Calibri" w:hAnsiTheme="minorHAnsi" w:cstheme="minorHAnsi"/>
          <w:sz w:val="24"/>
          <w:szCs w:val="24"/>
        </w:rPr>
        <w:t xml:space="preserve"> Windows, MacOS, Linu</w:t>
      </w:r>
      <w:r w:rsidR="003C2AA9" w:rsidRPr="00502948">
        <w:rPr>
          <w:rFonts w:asciiTheme="minorHAnsi" w:eastAsia="Calibri" w:hAnsiTheme="minorHAnsi" w:cstheme="minorHAnsi"/>
          <w:sz w:val="24"/>
          <w:szCs w:val="24"/>
        </w:rPr>
        <w:t>x</w:t>
      </w:r>
    </w:p>
    <w:p w14:paraId="05C04717" w14:textId="6356F95E" w:rsidR="00502948" w:rsidRDefault="003C2AA9" w:rsidP="00502948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502948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Version Control: </w:t>
      </w:r>
      <w:r w:rsidRPr="00502948">
        <w:rPr>
          <w:rFonts w:asciiTheme="minorHAnsi" w:eastAsia="Calibri" w:hAnsiTheme="minorHAnsi" w:cstheme="minorHAnsi"/>
          <w:sz w:val="24"/>
          <w:szCs w:val="24"/>
        </w:rPr>
        <w:t>GIT</w:t>
      </w:r>
      <w:r w:rsidR="00C74B97">
        <w:rPr>
          <w:rFonts w:asciiTheme="minorHAnsi" w:eastAsia="Calibri" w:hAnsiTheme="minorHAnsi" w:cstheme="minorHAnsi"/>
          <w:sz w:val="24"/>
          <w:szCs w:val="24"/>
        </w:rPr>
        <w:t xml:space="preserve"> version control</w:t>
      </w:r>
    </w:p>
    <w:p w14:paraId="776C3C2A" w14:textId="495D682C" w:rsidR="000B5B98" w:rsidRPr="00502948" w:rsidRDefault="005015B7" w:rsidP="00502948">
      <w:pPr>
        <w:pStyle w:val="ListParagraph"/>
        <w:numPr>
          <w:ilvl w:val="0"/>
          <w:numId w:val="8"/>
        </w:numPr>
        <w:spacing w:before="1"/>
        <w:rPr>
          <w:rFonts w:asciiTheme="minorHAnsi" w:eastAsia="Calibri" w:hAnsiTheme="minorHAnsi" w:cstheme="minorHAnsi"/>
          <w:sz w:val="24"/>
          <w:szCs w:val="24"/>
        </w:rPr>
      </w:pPr>
      <w:r w:rsidRPr="00502948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Software Systems: </w:t>
      </w:r>
      <w:r w:rsidRPr="00502948">
        <w:rPr>
          <w:rFonts w:asciiTheme="minorHAnsi" w:eastAsia="Calibri" w:hAnsiTheme="minorHAnsi" w:cstheme="minorHAnsi"/>
          <w:sz w:val="24"/>
          <w:szCs w:val="24"/>
        </w:rPr>
        <w:t>Microsoft Office 365</w:t>
      </w:r>
      <w:r w:rsidR="00F409C6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="00B23D6F">
        <w:rPr>
          <w:rFonts w:asciiTheme="minorHAnsi" w:eastAsia="Calibri" w:hAnsiTheme="minorHAnsi" w:cstheme="minorHAnsi"/>
          <w:sz w:val="24"/>
          <w:szCs w:val="24"/>
        </w:rPr>
        <w:t>Power Platform</w:t>
      </w:r>
      <w:r w:rsidR="00C92E59">
        <w:rPr>
          <w:rFonts w:asciiTheme="minorHAnsi" w:eastAsia="Calibri" w:hAnsiTheme="minorHAnsi" w:cstheme="minorHAnsi"/>
          <w:sz w:val="24"/>
          <w:szCs w:val="24"/>
        </w:rPr>
        <w:t>s</w:t>
      </w:r>
      <w:r w:rsidR="00B23D6F">
        <w:rPr>
          <w:rFonts w:asciiTheme="minorHAnsi" w:eastAsia="Calibri" w:hAnsiTheme="minorHAnsi" w:cstheme="minorHAnsi"/>
          <w:sz w:val="24"/>
          <w:szCs w:val="24"/>
        </w:rPr>
        <w:t>, Microsoft Azure DevOps</w:t>
      </w:r>
    </w:p>
    <w:p w14:paraId="53E3FF5E" w14:textId="72486CC5" w:rsidR="00D04558" w:rsidRDefault="00EF6539" w:rsidP="00502948">
      <w:pPr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bookmarkStart w:id="2" w:name="_Hlk115345991"/>
      <w:bookmarkEnd w:id="1"/>
      <w:r w:rsidRPr="00452648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r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f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452648">
        <w:rPr>
          <w:rFonts w:asciiTheme="minorHAnsi" w:eastAsia="Calibri" w:hAnsiTheme="minorHAnsi" w:cstheme="minorHAnsi"/>
          <w:b/>
          <w:spacing w:val="-2"/>
          <w:sz w:val="24"/>
          <w:szCs w:val="24"/>
        </w:rPr>
        <w:t>s</w:t>
      </w:r>
      <w:r w:rsidRPr="00452648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452648">
        <w:rPr>
          <w:rFonts w:asciiTheme="minorHAnsi" w:eastAsia="Calibri" w:hAnsiTheme="minorHAnsi" w:cstheme="minorHAnsi"/>
          <w:b/>
          <w:spacing w:val="-1"/>
          <w:sz w:val="24"/>
          <w:szCs w:val="24"/>
        </w:rPr>
        <w:t>ona</w:t>
      </w:r>
      <w:r w:rsidRPr="00452648">
        <w:rPr>
          <w:rFonts w:asciiTheme="minorHAnsi" w:eastAsia="Calibri" w:hAnsiTheme="minorHAnsi" w:cstheme="minorHAnsi"/>
          <w:b/>
          <w:sz w:val="24"/>
          <w:szCs w:val="24"/>
        </w:rPr>
        <w:t>l</w:t>
      </w:r>
    </w:p>
    <w:p w14:paraId="1EBB8ABF" w14:textId="76534707" w:rsidR="00502948" w:rsidRPr="00502948" w:rsidRDefault="00502948" w:rsidP="005029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bookmarkStart w:id="3" w:name="_Hlk115350753"/>
      <w:r w:rsidRPr="00502948">
        <w:rPr>
          <w:rFonts w:ascii="Calibri" w:hAnsi="Calibri" w:cs="Calibri"/>
          <w:sz w:val="24"/>
          <w:szCs w:val="24"/>
        </w:rPr>
        <w:t xml:space="preserve">Inquisitive by nature with keen interest in </w:t>
      </w:r>
      <w:r w:rsidRPr="00F409C6">
        <w:rPr>
          <w:rFonts w:ascii="Calibri" w:hAnsi="Calibri" w:cs="Calibri"/>
          <w:b/>
          <w:bCs/>
          <w:sz w:val="24"/>
          <w:szCs w:val="24"/>
        </w:rPr>
        <w:t>problem solving</w:t>
      </w:r>
      <w:r w:rsidRPr="00502948">
        <w:rPr>
          <w:rFonts w:ascii="Calibri" w:hAnsi="Calibri" w:cs="Calibri"/>
          <w:sz w:val="24"/>
          <w:szCs w:val="24"/>
        </w:rPr>
        <w:t xml:space="preserve"> and </w:t>
      </w:r>
      <w:r w:rsidRPr="00F409C6">
        <w:rPr>
          <w:rFonts w:ascii="Calibri" w:hAnsi="Calibri" w:cs="Calibri"/>
          <w:b/>
          <w:bCs/>
          <w:sz w:val="24"/>
          <w:szCs w:val="24"/>
        </w:rPr>
        <w:t>critical thinking</w:t>
      </w:r>
      <w:r w:rsidRPr="00502948">
        <w:rPr>
          <w:rFonts w:ascii="Calibri" w:hAnsi="Calibri" w:cs="Calibri"/>
          <w:sz w:val="24"/>
          <w:szCs w:val="24"/>
        </w:rPr>
        <w:t xml:space="preserve"> and thrives on tackling diverse challenges. </w:t>
      </w:r>
    </w:p>
    <w:p w14:paraId="6DF5FA4D" w14:textId="77777777" w:rsidR="00502948" w:rsidRPr="00502948" w:rsidRDefault="00502948" w:rsidP="0050294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F409C6">
        <w:rPr>
          <w:rFonts w:ascii="Calibri" w:hAnsi="Calibri" w:cs="Calibri"/>
          <w:b/>
          <w:bCs/>
          <w:sz w:val="24"/>
          <w:szCs w:val="24"/>
        </w:rPr>
        <w:t>Responsible</w:t>
      </w:r>
      <w:r w:rsidRPr="00502948">
        <w:rPr>
          <w:rFonts w:ascii="Calibri" w:hAnsi="Calibri" w:cs="Calibri"/>
          <w:sz w:val="24"/>
          <w:szCs w:val="24"/>
        </w:rPr>
        <w:t xml:space="preserve"> individual with great </w:t>
      </w:r>
      <w:r w:rsidRPr="00F409C6">
        <w:rPr>
          <w:rFonts w:ascii="Calibri" w:hAnsi="Calibri" w:cs="Calibri"/>
          <w:b/>
          <w:bCs/>
          <w:sz w:val="24"/>
          <w:szCs w:val="24"/>
        </w:rPr>
        <w:t>organizational skills</w:t>
      </w:r>
      <w:r w:rsidRPr="00502948">
        <w:rPr>
          <w:rFonts w:ascii="Calibri" w:hAnsi="Calibri" w:cs="Calibri"/>
          <w:sz w:val="24"/>
          <w:szCs w:val="24"/>
        </w:rPr>
        <w:t xml:space="preserve">, who works with dedication and commitment to bring assigned task to completion and leads by example. </w:t>
      </w:r>
    </w:p>
    <w:p w14:paraId="6B7152FE" w14:textId="77777777" w:rsidR="00502948" w:rsidRPr="00502948" w:rsidRDefault="00502948" w:rsidP="0050294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F409C6">
        <w:rPr>
          <w:rFonts w:ascii="Calibri" w:hAnsi="Calibri" w:cs="Calibri"/>
          <w:b/>
          <w:bCs/>
          <w:sz w:val="24"/>
          <w:szCs w:val="24"/>
        </w:rPr>
        <w:t>Detail-oriented</w:t>
      </w:r>
      <w:r w:rsidRPr="00502948">
        <w:rPr>
          <w:rFonts w:ascii="Calibri" w:hAnsi="Calibri" w:cs="Calibri"/>
          <w:sz w:val="24"/>
          <w:szCs w:val="24"/>
        </w:rPr>
        <w:t xml:space="preserve"> and </w:t>
      </w:r>
      <w:r w:rsidRPr="00F409C6">
        <w:rPr>
          <w:rFonts w:ascii="Calibri" w:hAnsi="Calibri" w:cs="Calibri"/>
          <w:b/>
          <w:bCs/>
          <w:sz w:val="24"/>
          <w:szCs w:val="24"/>
        </w:rPr>
        <w:t>quality focused</w:t>
      </w:r>
      <w:r w:rsidRPr="00502948">
        <w:rPr>
          <w:rFonts w:ascii="Calibri" w:hAnsi="Calibri" w:cs="Calibri"/>
          <w:sz w:val="24"/>
          <w:szCs w:val="24"/>
        </w:rPr>
        <w:t xml:space="preserve"> work ethic with the aim of increased productivity in work projects, can effectively with diversified group of people </w:t>
      </w:r>
    </w:p>
    <w:p w14:paraId="0A73A7EC" w14:textId="2A05D5DE" w:rsidR="00414BE5" w:rsidRPr="00D320B6" w:rsidRDefault="00502948" w:rsidP="00414BE5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502948">
        <w:rPr>
          <w:rFonts w:ascii="Calibri" w:hAnsi="Calibri" w:cs="Calibri"/>
          <w:sz w:val="24"/>
          <w:szCs w:val="24"/>
        </w:rPr>
        <w:t xml:space="preserve">Exceptional </w:t>
      </w:r>
      <w:r w:rsidRPr="00F409C6">
        <w:rPr>
          <w:rFonts w:ascii="Calibri" w:hAnsi="Calibri" w:cs="Calibri"/>
          <w:b/>
          <w:bCs/>
          <w:sz w:val="24"/>
          <w:szCs w:val="24"/>
        </w:rPr>
        <w:t>written</w:t>
      </w:r>
      <w:r w:rsidRPr="00502948">
        <w:rPr>
          <w:rFonts w:ascii="Calibri" w:hAnsi="Calibri" w:cs="Calibri"/>
          <w:sz w:val="24"/>
          <w:szCs w:val="24"/>
        </w:rPr>
        <w:t xml:space="preserve"> and </w:t>
      </w:r>
      <w:r w:rsidRPr="00F409C6">
        <w:rPr>
          <w:rFonts w:ascii="Calibri" w:hAnsi="Calibri" w:cs="Calibri"/>
          <w:b/>
          <w:bCs/>
          <w:sz w:val="24"/>
          <w:szCs w:val="24"/>
        </w:rPr>
        <w:t>verbal communication skills</w:t>
      </w:r>
      <w:r w:rsidRPr="00502948">
        <w:rPr>
          <w:rFonts w:ascii="Calibri" w:hAnsi="Calibri" w:cs="Calibri"/>
          <w:sz w:val="24"/>
          <w:szCs w:val="24"/>
        </w:rPr>
        <w:t xml:space="preserve"> and ability to fluently communicate in English, Hindi, and Gujarat</w:t>
      </w:r>
      <w:r w:rsidR="001D0E02">
        <w:rPr>
          <w:rFonts w:ascii="Calibri" w:hAnsi="Calibri" w:cs="Calibri"/>
          <w:sz w:val="24"/>
          <w:szCs w:val="24"/>
        </w:rPr>
        <w:t>i.</w:t>
      </w:r>
    </w:p>
    <w:p w14:paraId="3CEA7646" w14:textId="77777777" w:rsidR="00D320B6" w:rsidRPr="00647D66" w:rsidRDefault="00D320B6" w:rsidP="00D320B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bookmarkEnd w:id="2"/>
    <w:bookmarkEnd w:id="3"/>
    <w:p w14:paraId="5C78A462" w14:textId="4FA0653B" w:rsidR="009E7805" w:rsidRDefault="00414BE5" w:rsidP="009E7805">
      <w:pPr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A</w:t>
      </w:r>
      <w:r w:rsidRPr="00452648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c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ad</w:t>
      </w:r>
      <w:r w:rsidRPr="00452648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e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m</w:t>
      </w:r>
      <w:r w:rsidRPr="00452648">
        <w:rPr>
          <w:rFonts w:asciiTheme="minorHAnsi" w:eastAsia="Calibri Light" w:hAnsiTheme="minorHAnsi" w:cstheme="minorHAnsi"/>
          <w:color w:val="2E5395"/>
          <w:spacing w:val="-1"/>
          <w:sz w:val="32"/>
          <w:szCs w:val="32"/>
        </w:rPr>
        <w:t>i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c</w:t>
      </w:r>
      <w:r w:rsidRPr="00452648">
        <w:rPr>
          <w:rFonts w:asciiTheme="minorHAnsi" w:eastAsia="Calibri Light" w:hAnsiTheme="minorHAnsi" w:cstheme="minorHAnsi"/>
          <w:color w:val="2E5395"/>
          <w:spacing w:val="-13"/>
          <w:sz w:val="32"/>
          <w:szCs w:val="32"/>
        </w:rPr>
        <w:t xml:space="preserve"> 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P</w:t>
      </w:r>
      <w:r w:rsidRPr="00452648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r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oje</w:t>
      </w:r>
      <w:r w:rsidRPr="00452648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c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t</w:t>
      </w:r>
      <w:r>
        <w:rPr>
          <w:rFonts w:asciiTheme="minorHAnsi" w:eastAsia="Calibri Light" w:hAnsiTheme="minorHAnsi" w:cstheme="minorHAnsi"/>
          <w:color w:val="2E5395"/>
          <w:sz w:val="32"/>
          <w:szCs w:val="32"/>
        </w:rPr>
        <w:t xml:space="preserve">s </w:t>
      </w:r>
    </w:p>
    <w:p w14:paraId="38373290" w14:textId="77777777" w:rsidR="008B31EE" w:rsidRDefault="008B31EE" w:rsidP="008B31EE">
      <w:p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 w:rsidRPr="00B4262F">
        <w:rPr>
          <w:rFonts w:asciiTheme="minorHAnsi" w:eastAsia="Verdana" w:hAnsiTheme="minorHAnsi" w:cstheme="minorHAnsi"/>
          <w:b/>
          <w:bCs/>
          <w:sz w:val="24"/>
          <w:szCs w:val="24"/>
        </w:rPr>
        <w:t>Farmers’ Market Game</w:t>
      </w:r>
      <w:r>
        <w:rPr>
          <w:rFonts w:asciiTheme="minorHAnsi" w:eastAsia="Verdana" w:hAnsiTheme="minorHAnsi" w:cstheme="minorHAnsi"/>
          <w:sz w:val="24"/>
          <w:szCs w:val="24"/>
        </w:rPr>
        <w:t xml:space="preserve"> – Dalhousie University                                                                                               </w:t>
      </w:r>
      <w:r w:rsidRPr="00462B35">
        <w:rPr>
          <w:rFonts w:asciiTheme="minorHAnsi" w:eastAsia="Verdana" w:hAnsiTheme="minorHAnsi" w:cstheme="minorHAnsi"/>
          <w:b/>
          <w:bCs/>
          <w:sz w:val="24"/>
          <w:szCs w:val="24"/>
        </w:rPr>
        <w:t>Nov. 2021</w:t>
      </w:r>
    </w:p>
    <w:p w14:paraId="4F78EE58" w14:textId="7A30ABAE" w:rsidR="008B31EE" w:rsidRPr="008B31EE" w:rsidRDefault="008B31EE" w:rsidP="008B31EE">
      <w:pPr>
        <w:pStyle w:val="ListParagraph"/>
        <w:numPr>
          <w:ilvl w:val="0"/>
          <w:numId w:val="24"/>
        </w:num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 w:rsidRPr="008B31EE">
        <w:rPr>
          <w:rFonts w:asciiTheme="minorHAnsi" w:eastAsia="Calibri" w:hAnsiTheme="minorHAnsi" w:cstheme="minorHAnsi"/>
          <w:b/>
          <w:bCs/>
          <w:sz w:val="24"/>
          <w:szCs w:val="24"/>
        </w:rPr>
        <w:t>Technologies Used:</w:t>
      </w:r>
      <w:r w:rsidRPr="008B31EE">
        <w:rPr>
          <w:rFonts w:asciiTheme="minorHAnsi" w:eastAsia="Calibri" w:hAnsiTheme="minorHAnsi" w:cstheme="minorHAnsi"/>
          <w:sz w:val="24"/>
          <w:szCs w:val="24"/>
        </w:rPr>
        <w:t xml:space="preserve"> Java, IntelliJ IDEA</w:t>
      </w:r>
    </w:p>
    <w:p w14:paraId="6D5C887F" w14:textId="54CB626F" w:rsidR="008B31EE" w:rsidRPr="008B31EE" w:rsidRDefault="008B31EE" w:rsidP="008B31EE">
      <w:pPr>
        <w:pStyle w:val="ListParagraph"/>
        <w:numPr>
          <w:ilvl w:val="0"/>
          <w:numId w:val="24"/>
        </w:num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 w:rsidRPr="008B31EE">
        <w:rPr>
          <w:rFonts w:asciiTheme="minorHAnsi" w:eastAsia="Calibri" w:hAnsiTheme="minorHAnsi" w:cstheme="minorHAnsi"/>
          <w:sz w:val="24"/>
          <w:szCs w:val="24"/>
        </w:rPr>
        <w:t xml:space="preserve">Designed a console-based game where I wrote the code for the game where a farmer can buy a farm, grow, and harvest different type of food using different types of soil, evaluate the time required to grow the food and give the cost of food accordingly. </w:t>
      </w:r>
    </w:p>
    <w:p w14:paraId="47135A47" w14:textId="6E3B4868" w:rsidR="008B31EE" w:rsidRDefault="008B31EE" w:rsidP="008B31EE">
      <w:pPr>
        <w:pStyle w:val="ListParagraph"/>
        <w:numPr>
          <w:ilvl w:val="0"/>
          <w:numId w:val="24"/>
        </w:numPr>
        <w:tabs>
          <w:tab w:val="left" w:pos="820"/>
        </w:tabs>
        <w:ind w:right="75"/>
        <w:rPr>
          <w:rFonts w:asciiTheme="minorHAnsi" w:eastAsia="Verdana" w:hAnsiTheme="minorHAnsi" w:cstheme="minorHAnsi"/>
          <w:sz w:val="24"/>
          <w:szCs w:val="24"/>
        </w:rPr>
      </w:pPr>
      <w:r w:rsidRPr="008B31EE">
        <w:rPr>
          <w:rFonts w:asciiTheme="minorHAnsi" w:eastAsia="Verdana" w:hAnsiTheme="minorHAnsi" w:cstheme="minorHAnsi"/>
          <w:sz w:val="24"/>
          <w:szCs w:val="24"/>
        </w:rPr>
        <w:t>Implemented the functionality of the game using OOPs concept</w:t>
      </w:r>
    </w:p>
    <w:p w14:paraId="7355A16F" w14:textId="77777777" w:rsidR="002B6623" w:rsidRPr="008B31EE" w:rsidRDefault="002B6623" w:rsidP="002B6623">
      <w:pPr>
        <w:pStyle w:val="ListParagraph"/>
        <w:tabs>
          <w:tab w:val="left" w:pos="820"/>
        </w:tabs>
        <w:ind w:right="75"/>
        <w:rPr>
          <w:rFonts w:asciiTheme="minorHAnsi" w:eastAsia="Verdana" w:hAnsiTheme="minorHAnsi" w:cstheme="minorHAnsi"/>
          <w:sz w:val="24"/>
          <w:szCs w:val="24"/>
        </w:rPr>
      </w:pPr>
    </w:p>
    <w:p w14:paraId="124ECC45" w14:textId="77777777" w:rsidR="004337DC" w:rsidRDefault="004337DC" w:rsidP="004337DC">
      <w:p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Verdana" w:hAnsiTheme="minorHAnsi" w:cstheme="minorHAnsi"/>
          <w:b/>
          <w:bCs/>
          <w:sz w:val="24"/>
          <w:szCs w:val="24"/>
        </w:rPr>
        <w:t xml:space="preserve">Ticket to Ride </w:t>
      </w:r>
      <w:r w:rsidR="00D320B6" w:rsidRPr="00B4262F">
        <w:rPr>
          <w:rFonts w:asciiTheme="minorHAnsi" w:eastAsia="Verdana" w:hAnsiTheme="minorHAnsi" w:cstheme="minorHAnsi"/>
          <w:b/>
          <w:bCs/>
          <w:sz w:val="24"/>
          <w:szCs w:val="24"/>
        </w:rPr>
        <w:t>Game</w:t>
      </w:r>
      <w:r w:rsidR="00D320B6">
        <w:rPr>
          <w:rFonts w:asciiTheme="minorHAnsi" w:eastAsia="Verdana" w:hAnsiTheme="minorHAnsi" w:cstheme="minorHAnsi"/>
          <w:sz w:val="24"/>
          <w:szCs w:val="24"/>
        </w:rPr>
        <w:t xml:space="preserve"> – Dalhousie University                                                                                               </w:t>
      </w:r>
      <w:r w:rsidR="00D320B6" w:rsidRPr="00462B35">
        <w:rPr>
          <w:rFonts w:asciiTheme="minorHAnsi" w:eastAsia="Verdana" w:hAnsiTheme="minorHAnsi" w:cstheme="minorHAnsi"/>
          <w:b/>
          <w:bCs/>
          <w:sz w:val="24"/>
          <w:szCs w:val="24"/>
        </w:rPr>
        <w:t>Nov. 2021</w:t>
      </w:r>
    </w:p>
    <w:p w14:paraId="58F8E43C" w14:textId="3162F7F3" w:rsidR="004337DC" w:rsidRDefault="00D320B6" w:rsidP="004337DC">
      <w:pPr>
        <w:pStyle w:val="ListParagraph"/>
        <w:numPr>
          <w:ilvl w:val="0"/>
          <w:numId w:val="22"/>
        </w:num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 w:rsidRPr="004337DC">
        <w:rPr>
          <w:rFonts w:asciiTheme="minorHAnsi" w:eastAsia="Calibri" w:hAnsiTheme="minorHAnsi" w:cstheme="minorHAnsi"/>
          <w:b/>
          <w:bCs/>
          <w:sz w:val="24"/>
          <w:szCs w:val="24"/>
        </w:rPr>
        <w:t>Technologies Used:</w:t>
      </w:r>
      <w:r w:rsidRPr="004337DC">
        <w:rPr>
          <w:rFonts w:asciiTheme="minorHAnsi" w:eastAsia="Calibri" w:hAnsiTheme="minorHAnsi" w:cstheme="minorHAnsi"/>
          <w:sz w:val="24"/>
          <w:szCs w:val="24"/>
        </w:rPr>
        <w:t xml:space="preserve"> Java, IntelliJ IDEA, Git</w:t>
      </w:r>
    </w:p>
    <w:p w14:paraId="3CCEFE11" w14:textId="0F3B53C9" w:rsidR="004337DC" w:rsidRDefault="008B31EE" w:rsidP="004337DC">
      <w:pPr>
        <w:pStyle w:val="ListParagraph"/>
        <w:numPr>
          <w:ilvl w:val="0"/>
          <w:numId w:val="22"/>
        </w:num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Created test cases for testing different functionalities of the code</w:t>
      </w:r>
    </w:p>
    <w:p w14:paraId="0DDEE3AC" w14:textId="3B613971" w:rsidR="00D320B6" w:rsidRDefault="008B31EE" w:rsidP="009E7805">
      <w:pPr>
        <w:pStyle w:val="ListParagraph"/>
        <w:numPr>
          <w:ilvl w:val="0"/>
          <w:numId w:val="22"/>
        </w:numPr>
        <w:tabs>
          <w:tab w:val="left" w:pos="820"/>
        </w:tabs>
        <w:ind w:right="75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Understood the assignment requirement and debugged the game code for efficiency </w:t>
      </w:r>
    </w:p>
    <w:p w14:paraId="1BE57C65" w14:textId="77777777" w:rsidR="008B31EE" w:rsidRPr="008B31EE" w:rsidRDefault="008B31EE" w:rsidP="008B31EE">
      <w:pPr>
        <w:tabs>
          <w:tab w:val="left" w:pos="820"/>
        </w:tabs>
        <w:ind w:left="360" w:right="75"/>
        <w:rPr>
          <w:rFonts w:asciiTheme="minorHAnsi" w:eastAsia="Calibri" w:hAnsiTheme="minorHAnsi" w:cstheme="minorHAnsi"/>
          <w:sz w:val="24"/>
          <w:szCs w:val="24"/>
        </w:rPr>
      </w:pPr>
    </w:p>
    <w:p w14:paraId="683CF1EB" w14:textId="1B472F80" w:rsidR="00C74B97" w:rsidRPr="009E7805" w:rsidRDefault="00C74B97" w:rsidP="009E7805">
      <w:pPr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Library Project, </w:t>
      </w:r>
      <w:r>
        <w:rPr>
          <w:rFonts w:asciiTheme="minorHAnsi" w:hAnsiTheme="minorHAnsi" w:cstheme="minorHAnsi"/>
          <w:sz w:val="24"/>
          <w:szCs w:val="24"/>
        </w:rPr>
        <w:t xml:space="preserve">Database Development, Dalhousie University                                                                       </w:t>
      </w:r>
      <w:r w:rsidRPr="00C74B97">
        <w:rPr>
          <w:rFonts w:asciiTheme="minorHAnsi" w:hAnsiTheme="minorHAnsi" w:cstheme="minorHAnsi"/>
          <w:b/>
          <w:bCs/>
          <w:sz w:val="24"/>
          <w:szCs w:val="24"/>
        </w:rPr>
        <w:t>Oct. 2019</w:t>
      </w:r>
    </w:p>
    <w:p w14:paraId="78073955" w14:textId="305CC15C" w:rsidR="00C74B97" w:rsidRDefault="00C74B97" w:rsidP="009E780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Collaborated with a diverse team of 5 students to build a database for library to help manage various library records</w:t>
      </w:r>
    </w:p>
    <w:p w14:paraId="7172A0CA" w14:textId="3FD9D01D" w:rsidR="00C74B97" w:rsidRDefault="00C74B97" w:rsidP="009E780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Analyzed the data and designed the tables accordingly</w:t>
      </w:r>
      <w:r w:rsidR="00E71A99">
        <w:rPr>
          <w:rFonts w:asciiTheme="minorHAnsi" w:hAnsiTheme="minorHAnsi" w:cstheme="minorHAnsi"/>
          <w:sz w:val="24"/>
          <w:szCs w:val="24"/>
        </w:rPr>
        <w:t>.</w:t>
      </w:r>
    </w:p>
    <w:p w14:paraId="41016339" w14:textId="6E238A86" w:rsidR="00C74B97" w:rsidRDefault="00C74B97" w:rsidP="009E7805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C74B97">
        <w:rPr>
          <w:rFonts w:ascii="Calibri" w:hAnsi="Calibri" w:cs="Calibri"/>
          <w:sz w:val="24"/>
          <w:szCs w:val="24"/>
        </w:rPr>
        <w:t xml:space="preserve">Successfully communicated the scope of the project by writing clear, accurate technical </w:t>
      </w:r>
      <w:r w:rsidR="00DF2FA2" w:rsidRPr="00C74B97">
        <w:rPr>
          <w:rFonts w:ascii="Calibri" w:hAnsi="Calibri" w:cs="Calibri"/>
          <w:sz w:val="24"/>
          <w:szCs w:val="24"/>
        </w:rPr>
        <w:t xml:space="preserve">specifications </w:t>
      </w:r>
      <w:r w:rsidR="00DF2FA2">
        <w:rPr>
          <w:rFonts w:ascii="Calibri" w:hAnsi="Calibri" w:cs="Calibri"/>
          <w:sz w:val="24"/>
          <w:szCs w:val="24"/>
        </w:rPr>
        <w:t>using</w:t>
      </w:r>
      <w:r w:rsidR="00E71A99">
        <w:rPr>
          <w:rFonts w:ascii="Calibri" w:hAnsi="Calibri" w:cs="Calibri"/>
          <w:sz w:val="24"/>
          <w:szCs w:val="24"/>
        </w:rPr>
        <w:t xml:space="preserve"> SQL and Python, </w:t>
      </w:r>
      <w:r w:rsidRPr="00C74B97">
        <w:rPr>
          <w:rFonts w:ascii="Calibri" w:hAnsi="Calibri" w:cs="Calibri"/>
          <w:sz w:val="24"/>
          <w:szCs w:val="24"/>
        </w:rPr>
        <w:t>and presenting the project summary to the class</w:t>
      </w:r>
    </w:p>
    <w:p w14:paraId="76D80041" w14:textId="77777777" w:rsidR="00D320B6" w:rsidRDefault="00D320B6" w:rsidP="00414BE5">
      <w:pPr>
        <w:spacing w:line="200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p w14:paraId="1C13AA09" w14:textId="5E8A331E" w:rsidR="00414BE5" w:rsidRDefault="00414BE5" w:rsidP="00414BE5">
      <w:pPr>
        <w:spacing w:line="200" w:lineRule="exac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Academic Timetable Website</w:t>
      </w:r>
      <w:r w:rsidRPr="00AC458B">
        <w:rPr>
          <w:rFonts w:asciiTheme="minorHAnsi" w:hAnsiTheme="minorHAnsi" w:cstheme="minorHAnsi"/>
          <w:sz w:val="24"/>
          <w:szCs w:val="24"/>
        </w:rPr>
        <w:t xml:space="preserve"> – Dalhousie University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</w:t>
      </w:r>
      <w:r w:rsidRPr="00462B35">
        <w:rPr>
          <w:rFonts w:asciiTheme="minorHAnsi" w:hAnsiTheme="minorHAnsi" w:cstheme="minorHAnsi"/>
          <w:b/>
          <w:bCs/>
          <w:sz w:val="24"/>
          <w:szCs w:val="24"/>
        </w:rPr>
        <w:t>Jan. 2021</w:t>
      </w:r>
    </w:p>
    <w:p w14:paraId="396ED890" w14:textId="77777777" w:rsidR="00414BE5" w:rsidRPr="00133991" w:rsidRDefault="00414BE5" w:rsidP="00414BE5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4"/>
          <w:szCs w:val="24"/>
        </w:rPr>
      </w:pPr>
      <w:r w:rsidRPr="00133991">
        <w:rPr>
          <w:rFonts w:ascii="Calibri" w:eastAsia="Calibri" w:hAnsi="Calibri" w:cs="Calibri"/>
          <w:b/>
          <w:bCs/>
          <w:sz w:val="24"/>
          <w:szCs w:val="24"/>
        </w:rPr>
        <w:t>Technologies Used:</w:t>
      </w:r>
      <w:r w:rsidRPr="00133991">
        <w:rPr>
          <w:rFonts w:ascii="Calibri" w:eastAsia="Calibri" w:hAnsi="Calibri" w:cs="Calibri"/>
          <w:sz w:val="24"/>
          <w:szCs w:val="24"/>
        </w:rPr>
        <w:t xml:space="preserve"> HTML, CSS, JavaScript, JSON</w:t>
      </w:r>
    </w:p>
    <w:p w14:paraId="6C76D61D" w14:textId="77777777" w:rsidR="00414BE5" w:rsidRPr="00133991" w:rsidRDefault="00414BE5" w:rsidP="00414BE5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4"/>
          <w:szCs w:val="24"/>
        </w:rPr>
      </w:pPr>
      <w:r w:rsidRPr="00133991">
        <w:rPr>
          <w:rFonts w:ascii="Calibri" w:eastAsia="Calibri" w:hAnsi="Calibri" w:cs="Calibri"/>
          <w:sz w:val="24"/>
          <w:szCs w:val="24"/>
        </w:rPr>
        <w:t xml:space="preserve">Built and designed a website which displayed various courses and schedule details. </w:t>
      </w:r>
    </w:p>
    <w:p w14:paraId="26011384" w14:textId="77777777" w:rsidR="00414BE5" w:rsidRPr="00133991" w:rsidRDefault="00414BE5" w:rsidP="00414BE5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4"/>
          <w:szCs w:val="24"/>
        </w:rPr>
      </w:pPr>
      <w:r w:rsidRPr="00133991">
        <w:rPr>
          <w:rFonts w:ascii="Calibri" w:eastAsia="Calibri" w:hAnsi="Calibri" w:cs="Calibri"/>
          <w:sz w:val="24"/>
          <w:szCs w:val="24"/>
        </w:rPr>
        <w:t>Made the website responsive by adding mobile and table views.</w:t>
      </w:r>
    </w:p>
    <w:p w14:paraId="125687E5" w14:textId="77777777" w:rsidR="00414BE5" w:rsidRPr="00133991" w:rsidRDefault="00414BE5" w:rsidP="00414BE5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4"/>
          <w:szCs w:val="24"/>
        </w:rPr>
      </w:pPr>
      <w:r w:rsidRPr="00133991">
        <w:rPr>
          <w:rFonts w:ascii="Calibri" w:eastAsia="Calibri" w:hAnsi="Calibri" w:cs="Calibri"/>
          <w:sz w:val="24"/>
          <w:szCs w:val="24"/>
        </w:rPr>
        <w:t>Added functionality for students to add/drop the courses.</w:t>
      </w:r>
    </w:p>
    <w:p w14:paraId="4905082C" w14:textId="44753457" w:rsidR="00D320B6" w:rsidRPr="00D6383F" w:rsidRDefault="00D320B6" w:rsidP="00D320B6">
      <w:pPr>
        <w:tabs>
          <w:tab w:val="left" w:pos="820"/>
        </w:tabs>
        <w:ind w:right="75"/>
        <w:rPr>
          <w:rFonts w:asciiTheme="minorHAnsi" w:eastAsia="Verdana" w:hAnsiTheme="minorHAnsi" w:cstheme="minorHAnsi"/>
          <w:sz w:val="24"/>
          <w:szCs w:val="24"/>
        </w:rPr>
        <w:sectPr w:rsidR="00D320B6" w:rsidRPr="00D6383F" w:rsidSect="001A54B2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61176031" w14:textId="4EE35D8C" w:rsidR="00C92E59" w:rsidRDefault="00C92E59" w:rsidP="00F15605">
      <w:pPr>
        <w:tabs>
          <w:tab w:val="left" w:pos="820"/>
        </w:tabs>
        <w:rPr>
          <w:rFonts w:asciiTheme="minorHAnsi" w:eastAsia="Calibri" w:hAnsiTheme="minorHAnsi" w:cstheme="minorHAnsi"/>
          <w:sz w:val="24"/>
          <w:szCs w:val="24"/>
        </w:rPr>
        <w:sectPr w:rsidR="00C92E59" w:rsidSect="00D0455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72"/>
        </w:sectPr>
      </w:pPr>
    </w:p>
    <w:p w14:paraId="4902A7ED" w14:textId="05F10A4A" w:rsidR="00D1082B" w:rsidRPr="00D1082B" w:rsidRDefault="00EF6539" w:rsidP="00F15605">
      <w:pPr>
        <w:ind w:left="100"/>
        <w:rPr>
          <w:rFonts w:asciiTheme="minorHAnsi" w:eastAsia="Calibri Light" w:hAnsiTheme="minorHAnsi" w:cstheme="minorHAnsi"/>
          <w:color w:val="2E5395"/>
          <w:sz w:val="32"/>
          <w:szCs w:val="32"/>
        </w:rPr>
      </w:pPr>
      <w:r w:rsidRPr="00452648">
        <w:rPr>
          <w:rFonts w:asciiTheme="minorHAnsi" w:eastAsia="Calibri Light" w:hAnsiTheme="minorHAnsi" w:cstheme="minorHAnsi"/>
          <w:color w:val="2E5395"/>
          <w:spacing w:val="1"/>
          <w:sz w:val="32"/>
          <w:szCs w:val="32"/>
        </w:rPr>
        <w:t>I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nte</w:t>
      </w:r>
      <w:r w:rsidRPr="00452648">
        <w:rPr>
          <w:rFonts w:asciiTheme="minorHAnsi" w:eastAsia="Calibri Light" w:hAnsiTheme="minorHAnsi" w:cstheme="minorHAnsi"/>
          <w:color w:val="2E5395"/>
          <w:spacing w:val="2"/>
          <w:sz w:val="32"/>
          <w:szCs w:val="32"/>
        </w:rPr>
        <w:t>r</w:t>
      </w:r>
      <w:r w:rsidRPr="00452648">
        <w:rPr>
          <w:rFonts w:asciiTheme="minorHAnsi" w:eastAsia="Calibri Light" w:hAnsiTheme="minorHAnsi" w:cstheme="minorHAnsi"/>
          <w:color w:val="2E5395"/>
          <w:sz w:val="32"/>
          <w:szCs w:val="32"/>
        </w:rPr>
        <w:t>ests</w:t>
      </w:r>
    </w:p>
    <w:p w14:paraId="18010D80" w14:textId="5D800E77" w:rsidR="009E7805" w:rsidRDefault="00EF6539" w:rsidP="00D320B6">
      <w:pPr>
        <w:spacing w:before="1"/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V</w:t>
      </w:r>
      <w:r w:rsidRPr="00452648">
        <w:rPr>
          <w:rFonts w:asciiTheme="minorHAnsi" w:eastAsia="Calibri" w:hAnsiTheme="minorHAnsi" w:cstheme="minorHAnsi"/>
          <w:spacing w:val="-3"/>
          <w:sz w:val="24"/>
          <w:szCs w:val="24"/>
        </w:rPr>
        <w:t>l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gg</w:t>
      </w:r>
      <w:r w:rsidRPr="00452648">
        <w:rPr>
          <w:rFonts w:asciiTheme="minorHAnsi" w:eastAsia="Calibri" w:hAnsiTheme="minorHAnsi" w:cstheme="minorHAnsi"/>
          <w:sz w:val="24"/>
          <w:szCs w:val="24"/>
        </w:rPr>
        <w:t>i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452648">
        <w:rPr>
          <w:rFonts w:asciiTheme="minorHAnsi" w:eastAsia="Calibri" w:hAnsiTheme="minorHAnsi" w:cstheme="minorHAnsi"/>
          <w:sz w:val="24"/>
          <w:szCs w:val="24"/>
        </w:rPr>
        <w:t>g,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452648">
        <w:rPr>
          <w:rFonts w:asciiTheme="minorHAnsi" w:eastAsia="Calibri" w:hAnsiTheme="minorHAnsi" w:cstheme="minorHAnsi"/>
          <w:sz w:val="24"/>
          <w:szCs w:val="24"/>
        </w:rPr>
        <w:t>V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id</w:t>
      </w:r>
      <w:r w:rsidRPr="00452648">
        <w:rPr>
          <w:rFonts w:asciiTheme="minorHAnsi" w:eastAsia="Calibri" w:hAnsiTheme="minorHAnsi" w:cstheme="minorHAnsi"/>
          <w:sz w:val="24"/>
          <w:szCs w:val="24"/>
        </w:rPr>
        <w:t xml:space="preserve">eo 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452648">
        <w:rPr>
          <w:rFonts w:asciiTheme="minorHAnsi" w:eastAsia="Calibri" w:hAnsiTheme="minorHAnsi" w:cstheme="minorHAnsi"/>
          <w:spacing w:val="-3"/>
          <w:sz w:val="24"/>
          <w:szCs w:val="24"/>
        </w:rPr>
        <w:t>r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spacing w:val="-1"/>
          <w:sz w:val="24"/>
          <w:szCs w:val="24"/>
        </w:rPr>
        <w:t>du</w:t>
      </w:r>
      <w:r w:rsidRPr="00452648">
        <w:rPr>
          <w:rFonts w:asciiTheme="minorHAnsi" w:eastAsia="Calibri" w:hAnsiTheme="minorHAnsi" w:cstheme="minorHAnsi"/>
          <w:sz w:val="24"/>
          <w:szCs w:val="24"/>
        </w:rPr>
        <w:t>cti</w:t>
      </w:r>
      <w:r w:rsidRPr="00452648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452648">
        <w:rPr>
          <w:rFonts w:asciiTheme="minorHAnsi" w:eastAsia="Calibri" w:hAnsiTheme="minorHAnsi" w:cstheme="minorHAnsi"/>
          <w:sz w:val="24"/>
          <w:szCs w:val="24"/>
        </w:rPr>
        <w:t>n, Writing, Reading, Designing</w:t>
      </w:r>
      <w:r w:rsidR="00FF5672">
        <w:rPr>
          <w:rFonts w:asciiTheme="minorHAnsi" w:eastAsia="Calibri" w:hAnsiTheme="minorHAnsi" w:cstheme="minorHAnsi"/>
          <w:sz w:val="24"/>
          <w:szCs w:val="24"/>
        </w:rPr>
        <w:t>,</w:t>
      </w:r>
      <w:r w:rsidR="00462B35">
        <w:rPr>
          <w:rFonts w:asciiTheme="minorHAnsi" w:eastAsia="Calibri" w:hAnsiTheme="minorHAnsi" w:cstheme="minorHAnsi"/>
          <w:sz w:val="24"/>
          <w:szCs w:val="24"/>
        </w:rPr>
        <w:t xml:space="preserve"> and Coding</w:t>
      </w:r>
      <w:r w:rsidR="00FF5672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452648">
        <w:rPr>
          <w:rFonts w:asciiTheme="minorHAnsi" w:eastAsia="Calibri" w:hAnsiTheme="minorHAnsi" w:cstheme="minorHAnsi"/>
          <w:sz w:val="24"/>
          <w:szCs w:val="24"/>
        </w:rPr>
        <w:t xml:space="preserve"> </w:t>
      </w:r>
      <w:bookmarkEnd w:id="0"/>
    </w:p>
    <w:p w14:paraId="14B7D81B" w14:textId="6BEA345C" w:rsidR="00D320B6" w:rsidRDefault="00D320B6" w:rsidP="00D320B6">
      <w:pPr>
        <w:spacing w:before="1"/>
        <w:ind w:left="100"/>
        <w:rPr>
          <w:rFonts w:asciiTheme="minorHAnsi" w:eastAsia="Calibri" w:hAnsiTheme="minorHAnsi" w:cstheme="minorHAnsi"/>
          <w:sz w:val="24"/>
          <w:szCs w:val="24"/>
        </w:rPr>
      </w:pPr>
    </w:p>
    <w:p w14:paraId="12E7A23D" w14:textId="77777777" w:rsidR="00D320B6" w:rsidRPr="00D320B6" w:rsidRDefault="00D320B6" w:rsidP="00D320B6">
      <w:pPr>
        <w:spacing w:before="1"/>
        <w:ind w:left="100"/>
        <w:rPr>
          <w:rFonts w:asciiTheme="minorHAnsi" w:eastAsia="Calibri" w:hAnsiTheme="minorHAnsi" w:cstheme="minorHAnsi"/>
          <w:sz w:val="24"/>
          <w:szCs w:val="24"/>
        </w:rPr>
      </w:pPr>
    </w:p>
    <w:sectPr w:rsidR="00D320B6" w:rsidRPr="00D320B6" w:rsidSect="00D04558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326"/>
    <w:multiLevelType w:val="hybridMultilevel"/>
    <w:tmpl w:val="FB580F16"/>
    <w:lvl w:ilvl="0" w:tplc="58FAE278">
      <w:numFmt w:val="bullet"/>
      <w:lvlText w:val="•"/>
      <w:lvlJc w:val="left"/>
      <w:pPr>
        <w:ind w:left="1280" w:hanging="360"/>
      </w:pPr>
      <w:rPr>
        <w:rFonts w:ascii="Calibri" w:eastAsia="Verdan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3B243FB"/>
    <w:multiLevelType w:val="hybridMultilevel"/>
    <w:tmpl w:val="E7D20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ABE"/>
    <w:multiLevelType w:val="hybridMultilevel"/>
    <w:tmpl w:val="34B2E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7F1F"/>
    <w:multiLevelType w:val="hybridMultilevel"/>
    <w:tmpl w:val="48F2C36E"/>
    <w:lvl w:ilvl="0" w:tplc="58FAE278">
      <w:numFmt w:val="bullet"/>
      <w:lvlText w:val="•"/>
      <w:lvlJc w:val="left"/>
      <w:pPr>
        <w:ind w:left="820" w:hanging="360"/>
      </w:pPr>
      <w:rPr>
        <w:rFonts w:ascii="Calibri" w:eastAsia="Verdan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139D"/>
    <w:multiLevelType w:val="hybridMultilevel"/>
    <w:tmpl w:val="5AA8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564E8"/>
    <w:multiLevelType w:val="hybridMultilevel"/>
    <w:tmpl w:val="D15C60C0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30212841"/>
    <w:multiLevelType w:val="hybridMultilevel"/>
    <w:tmpl w:val="007A8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F150D"/>
    <w:multiLevelType w:val="hybridMultilevel"/>
    <w:tmpl w:val="87F65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07B0"/>
    <w:multiLevelType w:val="hybridMultilevel"/>
    <w:tmpl w:val="1FFC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32BB7"/>
    <w:multiLevelType w:val="hybridMultilevel"/>
    <w:tmpl w:val="A2FADB4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44D568C6"/>
    <w:multiLevelType w:val="hybridMultilevel"/>
    <w:tmpl w:val="68F638D8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47084AF5"/>
    <w:multiLevelType w:val="hybridMultilevel"/>
    <w:tmpl w:val="AD2E6C2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4FD72D3D"/>
    <w:multiLevelType w:val="hybridMultilevel"/>
    <w:tmpl w:val="67FA6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90408"/>
    <w:multiLevelType w:val="hybridMultilevel"/>
    <w:tmpl w:val="945CF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E7F35"/>
    <w:multiLevelType w:val="hybridMultilevel"/>
    <w:tmpl w:val="C0D09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72EFF"/>
    <w:multiLevelType w:val="hybridMultilevel"/>
    <w:tmpl w:val="FCEC7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36F94"/>
    <w:multiLevelType w:val="multilevel"/>
    <w:tmpl w:val="B9C2E8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5D2781D"/>
    <w:multiLevelType w:val="hybridMultilevel"/>
    <w:tmpl w:val="8FE84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C1087"/>
    <w:multiLevelType w:val="hybridMultilevel"/>
    <w:tmpl w:val="A06601D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67405683"/>
    <w:multiLevelType w:val="hybridMultilevel"/>
    <w:tmpl w:val="2A7AD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8342E"/>
    <w:multiLevelType w:val="hybridMultilevel"/>
    <w:tmpl w:val="A5900DE4"/>
    <w:lvl w:ilvl="0" w:tplc="58FAE278">
      <w:numFmt w:val="bullet"/>
      <w:lvlText w:val="•"/>
      <w:lvlJc w:val="left"/>
      <w:pPr>
        <w:ind w:left="820" w:hanging="360"/>
      </w:pPr>
      <w:rPr>
        <w:rFonts w:ascii="Calibri" w:eastAsia="Verdan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C5550E2"/>
    <w:multiLevelType w:val="hybridMultilevel"/>
    <w:tmpl w:val="860A9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76112"/>
    <w:multiLevelType w:val="hybridMultilevel"/>
    <w:tmpl w:val="5900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C6C74"/>
    <w:multiLevelType w:val="hybridMultilevel"/>
    <w:tmpl w:val="EEF8699E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4" w15:restartNumberingAfterBreak="0">
    <w:nsid w:val="782C7889"/>
    <w:multiLevelType w:val="hybridMultilevel"/>
    <w:tmpl w:val="FD0A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102111">
    <w:abstractNumId w:val="16"/>
  </w:num>
  <w:num w:numId="2" w16cid:durableId="795173337">
    <w:abstractNumId w:val="23"/>
  </w:num>
  <w:num w:numId="3" w16cid:durableId="1590582660">
    <w:abstractNumId w:val="9"/>
  </w:num>
  <w:num w:numId="4" w16cid:durableId="23362131">
    <w:abstractNumId w:val="8"/>
  </w:num>
  <w:num w:numId="5" w16cid:durableId="963003066">
    <w:abstractNumId w:val="6"/>
  </w:num>
  <w:num w:numId="6" w16cid:durableId="2023776391">
    <w:abstractNumId w:val="22"/>
  </w:num>
  <w:num w:numId="7" w16cid:durableId="116074437">
    <w:abstractNumId w:val="10"/>
  </w:num>
  <w:num w:numId="8" w16cid:durableId="1656370644">
    <w:abstractNumId w:val="15"/>
  </w:num>
  <w:num w:numId="9" w16cid:durableId="1454179631">
    <w:abstractNumId w:val="11"/>
  </w:num>
  <w:num w:numId="10" w16cid:durableId="1609002485">
    <w:abstractNumId w:val="20"/>
  </w:num>
  <w:num w:numId="11" w16cid:durableId="628433406">
    <w:abstractNumId w:val="0"/>
  </w:num>
  <w:num w:numId="12" w16cid:durableId="847673215">
    <w:abstractNumId w:val="3"/>
  </w:num>
  <w:num w:numId="13" w16cid:durableId="617301273">
    <w:abstractNumId w:val="1"/>
  </w:num>
  <w:num w:numId="14" w16cid:durableId="658122145">
    <w:abstractNumId w:val="17"/>
  </w:num>
  <w:num w:numId="15" w16cid:durableId="2128157442">
    <w:abstractNumId w:val="13"/>
  </w:num>
  <w:num w:numId="16" w16cid:durableId="472136329">
    <w:abstractNumId w:val="18"/>
  </w:num>
  <w:num w:numId="17" w16cid:durableId="335574111">
    <w:abstractNumId w:val="7"/>
  </w:num>
  <w:num w:numId="18" w16cid:durableId="296300839">
    <w:abstractNumId w:val="12"/>
  </w:num>
  <w:num w:numId="19" w16cid:durableId="1006982246">
    <w:abstractNumId w:val="4"/>
  </w:num>
  <w:num w:numId="20" w16cid:durableId="1014916760">
    <w:abstractNumId w:val="2"/>
  </w:num>
  <w:num w:numId="21" w16cid:durableId="1234857035">
    <w:abstractNumId w:val="14"/>
  </w:num>
  <w:num w:numId="22" w16cid:durableId="1279340793">
    <w:abstractNumId w:val="21"/>
  </w:num>
  <w:num w:numId="23" w16cid:durableId="1505895303">
    <w:abstractNumId w:val="5"/>
  </w:num>
  <w:num w:numId="24" w16cid:durableId="3869225">
    <w:abstractNumId w:val="19"/>
  </w:num>
  <w:num w:numId="25" w16cid:durableId="12166251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DexMLcwMzI3MTRQ0lEKTi0uzszPAykwNKwFAPS75NstAAAA"/>
  </w:docVars>
  <w:rsids>
    <w:rsidRoot w:val="006C52E9"/>
    <w:rsid w:val="000B5B98"/>
    <w:rsid w:val="00116F0E"/>
    <w:rsid w:val="00117A98"/>
    <w:rsid w:val="00133991"/>
    <w:rsid w:val="00182381"/>
    <w:rsid w:val="001A4396"/>
    <w:rsid w:val="001A54B2"/>
    <w:rsid w:val="001D0E02"/>
    <w:rsid w:val="00213CF1"/>
    <w:rsid w:val="00234CDA"/>
    <w:rsid w:val="00236EF1"/>
    <w:rsid w:val="00266996"/>
    <w:rsid w:val="002B3EEF"/>
    <w:rsid w:val="002B6623"/>
    <w:rsid w:val="00304EF8"/>
    <w:rsid w:val="0031490D"/>
    <w:rsid w:val="00356B33"/>
    <w:rsid w:val="003A16C7"/>
    <w:rsid w:val="003C2AA9"/>
    <w:rsid w:val="003E3A35"/>
    <w:rsid w:val="00414BE5"/>
    <w:rsid w:val="004337DC"/>
    <w:rsid w:val="00452648"/>
    <w:rsid w:val="00462B35"/>
    <w:rsid w:val="00492C45"/>
    <w:rsid w:val="00496DDA"/>
    <w:rsid w:val="004A5777"/>
    <w:rsid w:val="004D4995"/>
    <w:rsid w:val="004F1E40"/>
    <w:rsid w:val="005015B7"/>
    <w:rsid w:val="00502948"/>
    <w:rsid w:val="00566741"/>
    <w:rsid w:val="005676C4"/>
    <w:rsid w:val="00586D7F"/>
    <w:rsid w:val="005C2616"/>
    <w:rsid w:val="005C5287"/>
    <w:rsid w:val="00642149"/>
    <w:rsid w:val="00647D66"/>
    <w:rsid w:val="0068735E"/>
    <w:rsid w:val="00695594"/>
    <w:rsid w:val="006A11D8"/>
    <w:rsid w:val="006A4A83"/>
    <w:rsid w:val="006C52E9"/>
    <w:rsid w:val="006E17FD"/>
    <w:rsid w:val="006F03B4"/>
    <w:rsid w:val="006F70FD"/>
    <w:rsid w:val="00713BB4"/>
    <w:rsid w:val="00722C1B"/>
    <w:rsid w:val="007270E1"/>
    <w:rsid w:val="0075011B"/>
    <w:rsid w:val="007D4818"/>
    <w:rsid w:val="007D7A44"/>
    <w:rsid w:val="008010CD"/>
    <w:rsid w:val="008341EC"/>
    <w:rsid w:val="008422B1"/>
    <w:rsid w:val="00857538"/>
    <w:rsid w:val="00872246"/>
    <w:rsid w:val="008A3092"/>
    <w:rsid w:val="008B31EE"/>
    <w:rsid w:val="008C1D00"/>
    <w:rsid w:val="0094460B"/>
    <w:rsid w:val="00953305"/>
    <w:rsid w:val="0095654B"/>
    <w:rsid w:val="0098158C"/>
    <w:rsid w:val="00981FEB"/>
    <w:rsid w:val="00984109"/>
    <w:rsid w:val="009A7817"/>
    <w:rsid w:val="009E7805"/>
    <w:rsid w:val="009F0B91"/>
    <w:rsid w:val="009F7C62"/>
    <w:rsid w:val="00A0121D"/>
    <w:rsid w:val="00A203FD"/>
    <w:rsid w:val="00A41105"/>
    <w:rsid w:val="00AA0C9B"/>
    <w:rsid w:val="00AC3F9A"/>
    <w:rsid w:val="00AC458B"/>
    <w:rsid w:val="00AC4E05"/>
    <w:rsid w:val="00AC7A5E"/>
    <w:rsid w:val="00B23D6F"/>
    <w:rsid w:val="00B37494"/>
    <w:rsid w:val="00B40E4E"/>
    <w:rsid w:val="00B4262F"/>
    <w:rsid w:val="00B43DB3"/>
    <w:rsid w:val="00B56935"/>
    <w:rsid w:val="00B61C6F"/>
    <w:rsid w:val="00B76BE4"/>
    <w:rsid w:val="00B80A57"/>
    <w:rsid w:val="00B862EC"/>
    <w:rsid w:val="00BC0EA4"/>
    <w:rsid w:val="00BD24D7"/>
    <w:rsid w:val="00BE72E3"/>
    <w:rsid w:val="00C01C50"/>
    <w:rsid w:val="00C07508"/>
    <w:rsid w:val="00C25BA9"/>
    <w:rsid w:val="00C4208E"/>
    <w:rsid w:val="00C74B97"/>
    <w:rsid w:val="00C92E59"/>
    <w:rsid w:val="00CE129B"/>
    <w:rsid w:val="00D04558"/>
    <w:rsid w:val="00D1082B"/>
    <w:rsid w:val="00D320B6"/>
    <w:rsid w:val="00D34801"/>
    <w:rsid w:val="00D360D2"/>
    <w:rsid w:val="00D527D2"/>
    <w:rsid w:val="00D6383F"/>
    <w:rsid w:val="00D650C9"/>
    <w:rsid w:val="00DD6967"/>
    <w:rsid w:val="00DE2785"/>
    <w:rsid w:val="00DF2FA2"/>
    <w:rsid w:val="00E02251"/>
    <w:rsid w:val="00E41AA4"/>
    <w:rsid w:val="00E71A99"/>
    <w:rsid w:val="00EE7EEC"/>
    <w:rsid w:val="00EF6539"/>
    <w:rsid w:val="00F15605"/>
    <w:rsid w:val="00F31EF4"/>
    <w:rsid w:val="00F409C6"/>
    <w:rsid w:val="00F420B6"/>
    <w:rsid w:val="00F551C8"/>
    <w:rsid w:val="00F6576B"/>
    <w:rsid w:val="00F90419"/>
    <w:rsid w:val="00F92BD2"/>
    <w:rsid w:val="00FA1DF4"/>
    <w:rsid w:val="00FA5BC9"/>
    <w:rsid w:val="00FD78B5"/>
    <w:rsid w:val="00FE33B0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BF0A"/>
  <w15:docId w15:val="{186B847D-66C0-4FAA-96C7-E5089361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vanity-namedomain">
    <w:name w:val="vanity-name__domain"/>
    <w:basedOn w:val="DefaultParagraphFont"/>
    <w:rsid w:val="00AC4E05"/>
  </w:style>
  <w:style w:type="character" w:customStyle="1" w:styleId="vanity-namedisplay-name">
    <w:name w:val="vanity-name__display-name"/>
    <w:basedOn w:val="DefaultParagraphFont"/>
    <w:rsid w:val="00AC4E05"/>
  </w:style>
  <w:style w:type="character" w:styleId="Hyperlink">
    <w:name w:val="Hyperlink"/>
    <w:basedOn w:val="DefaultParagraphFont"/>
    <w:uiPriority w:val="99"/>
    <w:unhideWhenUsed/>
    <w:rsid w:val="00AC4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E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4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1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mansipatel-2383/transcript/7olzea4wmeq1eem?s=HEADER_NAVIGATION_RETU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si-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si-patel-558b37219" TargetMode="External"/><Relationship Id="rId5" Type="http://schemas.openxmlformats.org/officeDocument/2006/relationships/hyperlink" Target="mailto:Mansi.Patel@dal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Mansi Patel</cp:lastModifiedBy>
  <cp:revision>57</cp:revision>
  <cp:lastPrinted>2022-09-29T14:25:00Z</cp:lastPrinted>
  <dcterms:created xsi:type="dcterms:W3CDTF">2022-01-14T02:59:00Z</dcterms:created>
  <dcterms:modified xsi:type="dcterms:W3CDTF">2022-09-29T19:14:00Z</dcterms:modified>
</cp:coreProperties>
</file>